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F55B1" w:rsidRPr="00135984" w:rsidRDefault="005F55B1">
      <w:pPr>
        <w:jc w:val="center"/>
        <w:rPr>
          <w:b/>
          <w:sz w:val="52"/>
          <w:szCs w:val="52"/>
        </w:rPr>
      </w:pPr>
      <w:r w:rsidRPr="00135984">
        <w:rPr>
          <w:b/>
          <w:sz w:val="52"/>
          <w:szCs w:val="52"/>
        </w:rPr>
        <w:t>NARESH RAO</w:t>
      </w:r>
    </w:p>
    <w:p w:rsidR="005F55B1" w:rsidRDefault="0048023E">
      <w:pPr>
        <w:jc w:val="both"/>
        <w:rPr>
          <w:rFonts w:ascii="Verdana" w:hAnsi="Verdana" w:cs="Verdana"/>
          <w:b/>
          <w:sz w:val="24"/>
        </w:rPr>
      </w:pPr>
      <w:r w:rsidRPr="0048023E">
        <w:pict>
          <v:line id="_x0000_s1026" style="position:absolute;left:0;text-align:left;z-index:251657728" from="0,-.1pt" to="465pt,1.4pt" strokeweight=".53mm">
            <v:stroke joinstyle="miter" endcap="square"/>
          </v:line>
        </w:pict>
      </w:r>
    </w:p>
    <w:p w:rsidR="00135984" w:rsidRDefault="00135984">
      <w:pPr>
        <w:pStyle w:val="Hyperlink1"/>
        <w:jc w:val="both"/>
        <w:rPr>
          <w:rFonts w:ascii="Times New Roman" w:hAnsi="Times New Roman" w:cs="Calibri"/>
          <w:sz w:val="20"/>
        </w:rPr>
      </w:pPr>
    </w:p>
    <w:p w:rsidR="005F55B1" w:rsidRPr="002E14DD" w:rsidRDefault="00135984">
      <w:pPr>
        <w:pStyle w:val="Hyperlink1"/>
        <w:jc w:val="both"/>
        <w:rPr>
          <w:rFonts w:ascii="Verdana" w:hAnsi="Verdana" w:cs="Verdana"/>
          <w:b/>
          <w:sz w:val="28"/>
          <w:szCs w:val="28"/>
          <w:u w:val="single"/>
        </w:rPr>
      </w:pPr>
      <w:r w:rsidRPr="002E14DD">
        <w:rPr>
          <w:rFonts w:ascii="Verdana" w:hAnsi="Verdana" w:cs="Verdana"/>
          <w:b/>
          <w:sz w:val="28"/>
          <w:szCs w:val="28"/>
          <w:u w:val="single"/>
        </w:rPr>
        <w:t>FUNCTIONAL SUMMARY</w:t>
      </w:r>
    </w:p>
    <w:p w:rsidR="005F55B1" w:rsidRDefault="005F55B1">
      <w:pPr>
        <w:pStyle w:val="Hyperlink1"/>
        <w:ind w:left="-90"/>
        <w:jc w:val="both"/>
        <w:rPr>
          <w:rFonts w:ascii="Verdana" w:hAnsi="Verdana" w:cs="Verdana"/>
          <w:b/>
          <w:sz w:val="20"/>
          <w:u w:val="single"/>
        </w:rPr>
      </w:pPr>
    </w:p>
    <w:p w:rsidR="00135984" w:rsidRDefault="00135984">
      <w:pPr>
        <w:pStyle w:val="Hyperlink1"/>
        <w:ind w:left="-90"/>
        <w:jc w:val="both"/>
        <w:rPr>
          <w:rFonts w:ascii="Verdana" w:hAnsi="Verdana" w:cs="Verdana"/>
          <w:sz w:val="20"/>
        </w:rPr>
      </w:pPr>
    </w:p>
    <w:p w:rsidR="00135984" w:rsidRDefault="006C0F3D" w:rsidP="006C0F3D">
      <w:pPr>
        <w:pStyle w:val="Hyperlink1"/>
        <w:numPr>
          <w:ilvl w:val="0"/>
          <w:numId w:val="17"/>
        </w:numPr>
        <w:spacing w:line="276" w:lineRule="auto"/>
        <w:jc w:val="both"/>
        <w:rPr>
          <w:rFonts w:ascii="Verdana" w:hAnsi="Verdana" w:cs="Verdana"/>
          <w:sz w:val="20"/>
        </w:rPr>
      </w:pPr>
      <w:r w:rsidRPr="009753A9">
        <w:rPr>
          <w:rFonts w:ascii="Verdana" w:hAnsi="Verdana" w:cs="Verdana"/>
          <w:sz w:val="20"/>
        </w:rPr>
        <w:t>Specialized in Computer Languages C,C++,JAVA</w:t>
      </w:r>
    </w:p>
    <w:p w:rsidR="006C0F3D" w:rsidRPr="000B2AA5" w:rsidRDefault="000B2AA5" w:rsidP="000B2AA5">
      <w:pPr>
        <w:pStyle w:val="Hyperlink1"/>
        <w:numPr>
          <w:ilvl w:val="0"/>
          <w:numId w:val="17"/>
        </w:numPr>
        <w:spacing w:line="276" w:lineRule="auto"/>
        <w:jc w:val="both"/>
        <w:rPr>
          <w:rFonts w:ascii="Verdana" w:hAnsi="Verdana" w:cs="Verdana"/>
          <w:sz w:val="20"/>
        </w:rPr>
      </w:pPr>
      <w:r w:rsidRPr="000B2AA5">
        <w:rPr>
          <w:rFonts w:ascii="Verdana" w:hAnsi="Verdana" w:cs="Verdana"/>
          <w:sz w:val="20"/>
        </w:rPr>
        <w:t xml:space="preserve"> </w:t>
      </w:r>
      <w:proofErr w:type="spellStart"/>
      <w:proofErr w:type="gramStart"/>
      <w:r w:rsidR="009E7DE7" w:rsidRPr="000B2AA5">
        <w:rPr>
          <w:rFonts w:ascii="Verdana" w:hAnsi="Verdana" w:cs="Verdana"/>
          <w:sz w:val="20"/>
        </w:rPr>
        <w:t>Indrustry</w:t>
      </w:r>
      <w:proofErr w:type="spellEnd"/>
      <w:r w:rsidRPr="000B2AA5">
        <w:rPr>
          <w:rFonts w:ascii="Verdana" w:hAnsi="Verdana" w:cs="Verdana"/>
          <w:sz w:val="20"/>
        </w:rPr>
        <w:t xml:space="preserve"> </w:t>
      </w:r>
      <w:r w:rsidR="009E7DE7" w:rsidRPr="000B2AA5">
        <w:rPr>
          <w:rFonts w:ascii="Verdana" w:hAnsi="Verdana" w:cs="Verdana"/>
          <w:sz w:val="20"/>
        </w:rPr>
        <w:t xml:space="preserve"> Experience</w:t>
      </w:r>
      <w:proofErr w:type="gramEnd"/>
      <w:r w:rsidR="009E7DE7" w:rsidRPr="000B2AA5">
        <w:rPr>
          <w:rFonts w:ascii="Verdana" w:hAnsi="Verdana" w:cs="Verdana"/>
          <w:sz w:val="20"/>
        </w:rPr>
        <w:t xml:space="preserve">  3yr 2 months in </w:t>
      </w:r>
      <w:proofErr w:type="spellStart"/>
      <w:r w:rsidR="009E7DE7" w:rsidRPr="000B2AA5">
        <w:rPr>
          <w:rFonts w:ascii="Verdana" w:hAnsi="Verdana" w:cs="Verdana"/>
          <w:sz w:val="20"/>
        </w:rPr>
        <w:t>Techmahindra</w:t>
      </w:r>
      <w:proofErr w:type="spellEnd"/>
      <w:r w:rsidR="006C0F3D" w:rsidRPr="000B2AA5">
        <w:rPr>
          <w:rFonts w:ascii="Verdana" w:hAnsi="Verdana" w:cs="Verdana"/>
          <w:sz w:val="20"/>
        </w:rPr>
        <w:t xml:space="preserve"> Software Company </w:t>
      </w:r>
      <w:r w:rsidR="00092506" w:rsidRPr="000B2AA5">
        <w:rPr>
          <w:rFonts w:ascii="Verdana" w:hAnsi="Verdana" w:cs="Verdana"/>
          <w:sz w:val="20"/>
        </w:rPr>
        <w:t xml:space="preserve"> worked </w:t>
      </w:r>
      <w:r w:rsidR="009E7DE7" w:rsidRPr="000B2AA5">
        <w:rPr>
          <w:rFonts w:ascii="Verdana" w:hAnsi="Verdana" w:cs="Verdana"/>
          <w:sz w:val="20"/>
        </w:rPr>
        <w:t>As a  software developer.</w:t>
      </w:r>
    </w:p>
    <w:p w:rsidR="00DA297D" w:rsidRPr="009E7DE7" w:rsidRDefault="006C0F3D" w:rsidP="009E7DE7">
      <w:pPr>
        <w:pStyle w:val="Hyperlink1"/>
        <w:numPr>
          <w:ilvl w:val="0"/>
          <w:numId w:val="17"/>
        </w:numPr>
        <w:spacing w:line="276" w:lineRule="auto"/>
        <w:jc w:val="both"/>
        <w:rPr>
          <w:rFonts w:ascii="Verdana" w:hAnsi="Verdana" w:cs="Verdana"/>
          <w:sz w:val="20"/>
        </w:rPr>
      </w:pPr>
      <w:r w:rsidRPr="009753A9">
        <w:rPr>
          <w:rFonts w:ascii="Verdana" w:hAnsi="Verdana" w:cs="Verdana"/>
          <w:sz w:val="20"/>
        </w:rPr>
        <w:t xml:space="preserve">Capable </w:t>
      </w:r>
      <w:r w:rsidR="00065B02" w:rsidRPr="009753A9">
        <w:rPr>
          <w:rFonts w:ascii="Verdana" w:hAnsi="Verdana" w:cs="Verdana"/>
          <w:sz w:val="20"/>
        </w:rPr>
        <w:t>of Handling Independently the Department and it’s personal</w:t>
      </w:r>
    </w:p>
    <w:p w:rsidR="00135984" w:rsidRDefault="00135984" w:rsidP="006C0F3D">
      <w:pPr>
        <w:pStyle w:val="Hyperlink1"/>
        <w:spacing w:line="276" w:lineRule="auto"/>
        <w:ind w:left="-90"/>
        <w:jc w:val="both"/>
        <w:rPr>
          <w:rFonts w:ascii="Verdana" w:hAnsi="Verdana" w:cs="Verdana"/>
          <w:sz w:val="20"/>
        </w:rPr>
      </w:pPr>
    </w:p>
    <w:p w:rsidR="00135984" w:rsidRDefault="00135984">
      <w:pPr>
        <w:pStyle w:val="Hyperlink1"/>
        <w:ind w:left="-90"/>
        <w:jc w:val="both"/>
        <w:rPr>
          <w:rFonts w:ascii="Verdana" w:hAnsi="Verdana" w:cs="Verdana"/>
          <w:sz w:val="20"/>
        </w:rPr>
      </w:pPr>
    </w:p>
    <w:p w:rsidR="005F55B1" w:rsidRPr="00081EC8" w:rsidRDefault="002E14DD" w:rsidP="00081EC8">
      <w:pPr>
        <w:pStyle w:val="Hyperlink1"/>
        <w:jc w:val="both"/>
        <w:rPr>
          <w:rFonts w:ascii="Verdana" w:hAnsi="Verdana" w:cs="Verdana"/>
          <w:b/>
          <w:sz w:val="20"/>
          <w:u w:val="single"/>
        </w:rPr>
      </w:pPr>
      <w:proofErr w:type="gramStart"/>
      <w:r w:rsidRPr="002E14DD">
        <w:rPr>
          <w:rFonts w:ascii="Verdana" w:hAnsi="Verdana" w:cs="Verdana"/>
          <w:b/>
          <w:sz w:val="28"/>
          <w:szCs w:val="28"/>
          <w:u w:val="single"/>
        </w:rPr>
        <w:t xml:space="preserve">EDUCATIONAL </w:t>
      </w:r>
      <w:r w:rsidR="005F55B1" w:rsidRPr="002E14DD">
        <w:rPr>
          <w:rFonts w:ascii="Verdana" w:hAnsi="Verdana" w:cs="Verdana"/>
          <w:b/>
          <w:sz w:val="28"/>
          <w:szCs w:val="28"/>
          <w:u w:val="single"/>
        </w:rPr>
        <w:t xml:space="preserve"> QUALIFICATION</w:t>
      </w:r>
      <w:proofErr w:type="gramEnd"/>
    </w:p>
    <w:p w:rsidR="002E14DD" w:rsidRDefault="002E14DD" w:rsidP="00A03165">
      <w:pPr>
        <w:pStyle w:val="Hyperlink1"/>
        <w:jc w:val="both"/>
        <w:rPr>
          <w:rFonts w:ascii="Verdana" w:hAnsi="Verdana" w:cs="Verdana"/>
          <w:b/>
          <w:sz w:val="28"/>
          <w:szCs w:val="28"/>
          <w:u w:val="single"/>
        </w:rPr>
      </w:pPr>
    </w:p>
    <w:p w:rsidR="002E14DD" w:rsidRDefault="002E14DD" w:rsidP="00A03165">
      <w:pPr>
        <w:pStyle w:val="Hyperlink1"/>
        <w:jc w:val="both"/>
        <w:rPr>
          <w:rFonts w:ascii="Verdana" w:hAnsi="Verdana" w:cs="Verdana"/>
          <w:b/>
          <w:sz w:val="28"/>
          <w:szCs w:val="28"/>
          <w:u w:val="single"/>
        </w:rPr>
      </w:pPr>
    </w:p>
    <w:tbl>
      <w:tblPr>
        <w:tblpPr w:leftFromText="180" w:rightFromText="180" w:vertAnchor="text" w:tblpY="1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1124"/>
        <w:gridCol w:w="1632"/>
        <w:gridCol w:w="952"/>
        <w:gridCol w:w="811"/>
        <w:gridCol w:w="1386"/>
        <w:gridCol w:w="1779"/>
        <w:gridCol w:w="667"/>
        <w:gridCol w:w="1019"/>
      </w:tblGrid>
      <w:tr w:rsidR="005C5A94" w:rsidRPr="002E14DD" w:rsidTr="005C5A94">
        <w:tc>
          <w:tcPr>
            <w:tcW w:w="1013" w:type="dxa"/>
          </w:tcPr>
          <w:p w:rsidR="002E14DD" w:rsidRPr="002E14DD" w:rsidRDefault="002E14DD" w:rsidP="002E14DD">
            <w:pPr>
              <w:pStyle w:val="Hyperlink1"/>
              <w:jc w:val="both"/>
              <w:rPr>
                <w:rFonts w:ascii="Verdana" w:hAnsi="Verdana" w:cs="Verdana"/>
                <w:szCs w:val="24"/>
              </w:rPr>
            </w:pPr>
            <w:r w:rsidRPr="002E14DD">
              <w:rPr>
                <w:rFonts w:ascii="Verdana" w:hAnsi="Verdana" w:cs="Verdana"/>
                <w:szCs w:val="24"/>
              </w:rPr>
              <w:t>DEGREE</w:t>
            </w:r>
          </w:p>
        </w:tc>
        <w:tc>
          <w:tcPr>
            <w:tcW w:w="1754" w:type="dxa"/>
          </w:tcPr>
          <w:p w:rsidR="0004115D" w:rsidRDefault="002E14DD" w:rsidP="002E14DD">
            <w:pPr>
              <w:pStyle w:val="Hyperlink1"/>
              <w:jc w:val="both"/>
              <w:rPr>
                <w:rFonts w:ascii="Verdana" w:hAnsi="Verdana" w:cs="Verdana"/>
                <w:szCs w:val="24"/>
              </w:rPr>
            </w:pPr>
            <w:r w:rsidRPr="002E14DD">
              <w:rPr>
                <w:rFonts w:ascii="Verdana" w:hAnsi="Verdana" w:cs="Verdana"/>
                <w:szCs w:val="24"/>
              </w:rPr>
              <w:t>INSTITUTIO</w:t>
            </w:r>
            <w:r w:rsidR="0004115D">
              <w:rPr>
                <w:rFonts w:ascii="Verdana" w:hAnsi="Verdana" w:cs="Verdana"/>
                <w:szCs w:val="24"/>
              </w:rPr>
              <w:t xml:space="preserve">N/ </w:t>
            </w:r>
          </w:p>
          <w:p w:rsidR="002E14DD" w:rsidRPr="002E14DD" w:rsidRDefault="0004115D" w:rsidP="002E14DD">
            <w:pPr>
              <w:pStyle w:val="Hyperlink1"/>
              <w:jc w:val="both"/>
              <w:rPr>
                <w:rFonts w:ascii="Verdana" w:hAnsi="Verdana" w:cs="Verdana"/>
                <w:szCs w:val="24"/>
              </w:rPr>
            </w:pPr>
            <w:r>
              <w:rPr>
                <w:rFonts w:ascii="Verdana" w:hAnsi="Verdana" w:cs="Verdana"/>
                <w:szCs w:val="24"/>
              </w:rPr>
              <w:t>UNIVERSITY</w:t>
            </w:r>
          </w:p>
        </w:tc>
        <w:tc>
          <w:tcPr>
            <w:tcW w:w="1117" w:type="dxa"/>
          </w:tcPr>
          <w:p w:rsidR="002E14DD" w:rsidRPr="0004115D" w:rsidRDefault="0004115D" w:rsidP="002E14DD">
            <w:pPr>
              <w:pStyle w:val="Hyperlink1"/>
              <w:jc w:val="both"/>
              <w:rPr>
                <w:rFonts w:ascii="Verdana" w:hAnsi="Verdana" w:cs="Verdana"/>
                <w:szCs w:val="24"/>
              </w:rPr>
            </w:pPr>
            <w:r w:rsidRPr="0004115D">
              <w:rPr>
                <w:rFonts w:ascii="Verdana" w:hAnsi="Verdana" w:cs="Verdana"/>
                <w:szCs w:val="24"/>
              </w:rPr>
              <w:t>YEAR OF PASSING</w:t>
            </w:r>
          </w:p>
        </w:tc>
        <w:tc>
          <w:tcPr>
            <w:tcW w:w="961" w:type="dxa"/>
          </w:tcPr>
          <w:p w:rsidR="002E14DD" w:rsidRPr="0004115D" w:rsidRDefault="0004115D" w:rsidP="002E14DD">
            <w:pPr>
              <w:pStyle w:val="Hyperlink1"/>
              <w:jc w:val="both"/>
              <w:rPr>
                <w:rFonts w:ascii="Verdana" w:hAnsi="Verdana" w:cs="Verdana"/>
                <w:szCs w:val="24"/>
              </w:rPr>
            </w:pPr>
            <w:r>
              <w:rPr>
                <w:rFonts w:ascii="Verdana" w:hAnsi="Verdana" w:cs="Verdana"/>
                <w:szCs w:val="24"/>
              </w:rPr>
              <w:t>PERIOD OF STUDY</w:t>
            </w:r>
          </w:p>
        </w:tc>
        <w:tc>
          <w:tcPr>
            <w:tcW w:w="1623" w:type="dxa"/>
          </w:tcPr>
          <w:p w:rsidR="002E14DD" w:rsidRPr="0004115D" w:rsidRDefault="005C5A94" w:rsidP="002E14DD">
            <w:pPr>
              <w:pStyle w:val="Hyperlink1"/>
              <w:jc w:val="both"/>
              <w:rPr>
                <w:rFonts w:ascii="Verdana" w:hAnsi="Verdana" w:cs="Verdana"/>
                <w:szCs w:val="24"/>
              </w:rPr>
            </w:pPr>
            <w:r>
              <w:rPr>
                <w:rFonts w:ascii="Verdana" w:hAnsi="Verdana" w:cs="Verdana"/>
                <w:szCs w:val="24"/>
              </w:rPr>
              <w:t>PE</w:t>
            </w:r>
            <w:r w:rsidR="0004115D" w:rsidRPr="0004115D">
              <w:rPr>
                <w:rFonts w:ascii="Verdana" w:hAnsi="Verdana" w:cs="Verdana"/>
                <w:szCs w:val="24"/>
              </w:rPr>
              <w:t>RCENTAGE</w:t>
            </w:r>
          </w:p>
        </w:tc>
        <w:tc>
          <w:tcPr>
            <w:tcW w:w="2084" w:type="dxa"/>
          </w:tcPr>
          <w:p w:rsidR="002E14DD" w:rsidRPr="005C5A94" w:rsidRDefault="005C5A94" w:rsidP="002E14DD">
            <w:pPr>
              <w:pStyle w:val="Hyperlink1"/>
              <w:jc w:val="both"/>
              <w:rPr>
                <w:rFonts w:ascii="Verdana" w:hAnsi="Verdana" w:cs="Verdana"/>
                <w:szCs w:val="24"/>
              </w:rPr>
            </w:pPr>
            <w:r w:rsidRPr="005C5A94">
              <w:rPr>
                <w:rFonts w:ascii="Verdana" w:hAnsi="Verdana" w:cs="Verdana"/>
                <w:szCs w:val="24"/>
              </w:rPr>
              <w:t>SPECIALIZATION</w:t>
            </w:r>
          </w:p>
        </w:tc>
        <w:tc>
          <w:tcPr>
            <w:tcW w:w="603" w:type="dxa"/>
          </w:tcPr>
          <w:p w:rsidR="00C775F5" w:rsidRDefault="00C775F5" w:rsidP="002E14DD">
            <w:pPr>
              <w:pStyle w:val="Hyperlink1"/>
              <w:jc w:val="both"/>
              <w:rPr>
                <w:rFonts w:ascii="Verdana" w:hAnsi="Verdana" w:cs="Verdana"/>
                <w:szCs w:val="24"/>
              </w:rPr>
            </w:pPr>
            <w:r>
              <w:rPr>
                <w:rFonts w:ascii="Verdana" w:hAnsi="Verdana" w:cs="Verdana"/>
                <w:szCs w:val="24"/>
              </w:rPr>
              <w:t>PASS</w:t>
            </w:r>
          </w:p>
          <w:p w:rsidR="002E14DD" w:rsidRPr="005C5A94" w:rsidRDefault="005C5A94" w:rsidP="002E14DD">
            <w:pPr>
              <w:pStyle w:val="Hyperlink1"/>
              <w:jc w:val="both"/>
              <w:rPr>
                <w:rFonts w:ascii="Verdana" w:hAnsi="Verdana" w:cs="Verdana"/>
                <w:szCs w:val="24"/>
              </w:rPr>
            </w:pPr>
            <w:r w:rsidRPr="005C5A94">
              <w:rPr>
                <w:rFonts w:ascii="Verdana" w:hAnsi="Verdana" w:cs="Verdana"/>
                <w:szCs w:val="24"/>
              </w:rPr>
              <w:t>TYPE</w:t>
            </w:r>
          </w:p>
        </w:tc>
        <w:tc>
          <w:tcPr>
            <w:tcW w:w="215" w:type="dxa"/>
          </w:tcPr>
          <w:p w:rsidR="002E14DD" w:rsidRPr="005C5A94" w:rsidRDefault="005C5A94" w:rsidP="002E14DD">
            <w:pPr>
              <w:pStyle w:val="Hyperlink1"/>
              <w:jc w:val="both"/>
              <w:rPr>
                <w:rFonts w:ascii="Verdana" w:hAnsi="Verdana" w:cs="Verdana"/>
                <w:szCs w:val="24"/>
              </w:rPr>
            </w:pPr>
            <w:r w:rsidRPr="005C5A94">
              <w:rPr>
                <w:rFonts w:ascii="Verdana" w:hAnsi="Verdana" w:cs="Verdana"/>
                <w:szCs w:val="24"/>
              </w:rPr>
              <w:t>REMARKS</w:t>
            </w:r>
          </w:p>
        </w:tc>
      </w:tr>
      <w:tr w:rsidR="005C5A94" w:rsidRPr="002E14DD" w:rsidTr="005C5A94">
        <w:tc>
          <w:tcPr>
            <w:tcW w:w="1013" w:type="dxa"/>
          </w:tcPr>
          <w:p w:rsidR="002E14DD" w:rsidRPr="004C0C8D" w:rsidRDefault="004C0C8D" w:rsidP="002E14DD">
            <w:pPr>
              <w:pStyle w:val="Hyperlink1"/>
              <w:jc w:val="both"/>
              <w:rPr>
                <w:rFonts w:ascii="Verdana" w:hAnsi="Verdana" w:cs="Verdana"/>
                <w:sz w:val="20"/>
              </w:rPr>
            </w:pPr>
            <w:proofErr w:type="spellStart"/>
            <w:r>
              <w:rPr>
                <w:rFonts w:ascii="Verdana" w:hAnsi="Verdana" w:cs="Verdana"/>
                <w:sz w:val="20"/>
              </w:rPr>
              <w:t>M.tech</w:t>
            </w:r>
            <w:proofErr w:type="spellEnd"/>
          </w:p>
        </w:tc>
        <w:tc>
          <w:tcPr>
            <w:tcW w:w="1754" w:type="dxa"/>
          </w:tcPr>
          <w:p w:rsidR="002E14DD" w:rsidRPr="004C0C8D" w:rsidRDefault="004C0C8D" w:rsidP="002E14DD">
            <w:pPr>
              <w:pStyle w:val="Hyperlink1"/>
              <w:jc w:val="both"/>
              <w:rPr>
                <w:rFonts w:ascii="Verdana" w:hAnsi="Verdana" w:cs="Verdana"/>
                <w:sz w:val="20"/>
              </w:rPr>
            </w:pPr>
            <w:proofErr w:type="spellStart"/>
            <w:r>
              <w:rPr>
                <w:rFonts w:ascii="Verdana" w:hAnsi="Verdana" w:cs="Verdana"/>
                <w:sz w:val="20"/>
              </w:rPr>
              <w:t>Malla</w:t>
            </w:r>
            <w:proofErr w:type="spellEnd"/>
            <w:r>
              <w:rPr>
                <w:rFonts w:ascii="Verdana" w:hAnsi="Verdana" w:cs="Verdana"/>
                <w:sz w:val="20"/>
              </w:rPr>
              <w:t xml:space="preserve"> Reddy Engineering </w:t>
            </w:r>
            <w:proofErr w:type="spellStart"/>
            <w:r>
              <w:rPr>
                <w:rFonts w:ascii="Verdana" w:hAnsi="Verdana" w:cs="Verdana"/>
                <w:sz w:val="20"/>
              </w:rPr>
              <w:t>college,JNTU,HYD</w:t>
            </w:r>
            <w:proofErr w:type="spellEnd"/>
          </w:p>
        </w:tc>
        <w:tc>
          <w:tcPr>
            <w:tcW w:w="1117" w:type="dxa"/>
          </w:tcPr>
          <w:p w:rsidR="002E14DD" w:rsidRPr="00AA4B9E" w:rsidRDefault="00AA4B9E" w:rsidP="002E14DD">
            <w:pPr>
              <w:pStyle w:val="Hyperlink1"/>
              <w:jc w:val="both"/>
              <w:rPr>
                <w:rFonts w:ascii="Verdana" w:hAnsi="Verdana" w:cs="Verdana"/>
                <w:sz w:val="20"/>
              </w:rPr>
            </w:pPr>
            <w:r w:rsidRPr="00AA4B9E">
              <w:rPr>
                <w:rFonts w:ascii="Verdana" w:hAnsi="Verdana" w:cs="Verdana"/>
                <w:sz w:val="20"/>
              </w:rPr>
              <w:t>Sep2013 –May 2016</w:t>
            </w:r>
          </w:p>
        </w:tc>
        <w:tc>
          <w:tcPr>
            <w:tcW w:w="961" w:type="dxa"/>
          </w:tcPr>
          <w:p w:rsidR="002E14DD" w:rsidRPr="000E4778" w:rsidRDefault="00C775F5" w:rsidP="002E14DD">
            <w:pPr>
              <w:pStyle w:val="Hyperlink1"/>
              <w:jc w:val="both"/>
              <w:rPr>
                <w:rFonts w:ascii="Verdana" w:hAnsi="Verdana" w:cs="Verdana"/>
                <w:sz w:val="20"/>
              </w:rPr>
            </w:pPr>
            <w:r>
              <w:rPr>
                <w:rFonts w:ascii="Verdana" w:hAnsi="Verdana" w:cs="Verdana"/>
                <w:sz w:val="20"/>
              </w:rPr>
              <w:t>2 yr 4 months</w:t>
            </w:r>
          </w:p>
        </w:tc>
        <w:tc>
          <w:tcPr>
            <w:tcW w:w="1623" w:type="dxa"/>
          </w:tcPr>
          <w:p w:rsidR="002E14DD" w:rsidRPr="00C775F5" w:rsidRDefault="00C775F5" w:rsidP="002E14DD">
            <w:pPr>
              <w:pStyle w:val="Hyperlink1"/>
              <w:jc w:val="both"/>
              <w:rPr>
                <w:rFonts w:ascii="Verdana" w:hAnsi="Verdana" w:cs="Verdana"/>
                <w:sz w:val="20"/>
              </w:rPr>
            </w:pPr>
            <w:r w:rsidRPr="00C775F5">
              <w:rPr>
                <w:rFonts w:ascii="Verdana" w:hAnsi="Verdana" w:cs="Verdana"/>
                <w:sz w:val="20"/>
              </w:rPr>
              <w:t>68.38%</w:t>
            </w:r>
          </w:p>
        </w:tc>
        <w:tc>
          <w:tcPr>
            <w:tcW w:w="2084" w:type="dxa"/>
          </w:tcPr>
          <w:p w:rsidR="002E14DD" w:rsidRPr="00C775F5" w:rsidRDefault="00C775F5" w:rsidP="002E14DD">
            <w:pPr>
              <w:pStyle w:val="Hyperlink1"/>
              <w:jc w:val="both"/>
              <w:rPr>
                <w:rFonts w:ascii="Verdana" w:hAnsi="Verdana" w:cs="Verdana"/>
                <w:sz w:val="20"/>
              </w:rPr>
            </w:pPr>
            <w:r w:rsidRPr="00C775F5">
              <w:rPr>
                <w:rFonts w:ascii="Verdana" w:hAnsi="Verdana" w:cs="Verdana"/>
                <w:sz w:val="20"/>
              </w:rPr>
              <w:t>Computer Science</w:t>
            </w:r>
          </w:p>
        </w:tc>
        <w:tc>
          <w:tcPr>
            <w:tcW w:w="603" w:type="dxa"/>
          </w:tcPr>
          <w:p w:rsidR="002E14DD" w:rsidRPr="00C775F5" w:rsidRDefault="00C775F5" w:rsidP="002E14DD">
            <w:pPr>
              <w:pStyle w:val="Hyperlink1"/>
              <w:jc w:val="both"/>
              <w:rPr>
                <w:rFonts w:ascii="Verdana" w:hAnsi="Verdana" w:cs="Verdana"/>
                <w:sz w:val="20"/>
              </w:rPr>
            </w:pPr>
            <w:r w:rsidRPr="00C775F5">
              <w:rPr>
                <w:rFonts w:ascii="Verdana" w:hAnsi="Verdana" w:cs="Verdana"/>
                <w:sz w:val="20"/>
              </w:rPr>
              <w:t>Regular</w:t>
            </w:r>
          </w:p>
        </w:tc>
        <w:tc>
          <w:tcPr>
            <w:tcW w:w="215" w:type="dxa"/>
          </w:tcPr>
          <w:p w:rsidR="002E14DD" w:rsidRPr="002E14DD" w:rsidRDefault="008A0B2A" w:rsidP="002E14DD">
            <w:pPr>
              <w:pStyle w:val="Hyperlink1"/>
              <w:jc w:val="both"/>
              <w:rPr>
                <w:rFonts w:ascii="Verdana" w:hAnsi="Verdana" w:cs="Verdana"/>
                <w:sz w:val="28"/>
                <w:szCs w:val="28"/>
              </w:rPr>
            </w:pPr>
            <w:r>
              <w:rPr>
                <w:rFonts w:ascii="Verdana" w:hAnsi="Verdana" w:cs="Verdana"/>
                <w:sz w:val="28"/>
                <w:szCs w:val="28"/>
              </w:rPr>
              <w:t>-</w:t>
            </w:r>
          </w:p>
        </w:tc>
      </w:tr>
      <w:tr w:rsidR="005C5A94" w:rsidRPr="002E14DD" w:rsidTr="005C5A94">
        <w:tc>
          <w:tcPr>
            <w:tcW w:w="1013" w:type="dxa"/>
          </w:tcPr>
          <w:p w:rsidR="002E14DD" w:rsidRPr="004C0C8D" w:rsidRDefault="004C0C8D" w:rsidP="002E14DD">
            <w:pPr>
              <w:pStyle w:val="Hyperlink1"/>
              <w:jc w:val="both"/>
              <w:rPr>
                <w:rFonts w:ascii="Verdana" w:hAnsi="Verdana" w:cs="Verdana"/>
                <w:sz w:val="20"/>
              </w:rPr>
            </w:pPr>
            <w:proofErr w:type="spellStart"/>
            <w:r>
              <w:rPr>
                <w:rFonts w:ascii="Verdana" w:hAnsi="Verdana" w:cs="Verdana"/>
                <w:sz w:val="20"/>
              </w:rPr>
              <w:t>B.tech</w:t>
            </w:r>
            <w:proofErr w:type="spellEnd"/>
          </w:p>
        </w:tc>
        <w:tc>
          <w:tcPr>
            <w:tcW w:w="1754" w:type="dxa"/>
          </w:tcPr>
          <w:p w:rsidR="002E14DD" w:rsidRPr="004C0C8D" w:rsidRDefault="004C0C8D" w:rsidP="002E14DD">
            <w:pPr>
              <w:pStyle w:val="Hyperlink1"/>
              <w:jc w:val="both"/>
              <w:rPr>
                <w:rFonts w:ascii="Verdana" w:hAnsi="Verdana" w:cs="Verdana"/>
                <w:sz w:val="20"/>
              </w:rPr>
            </w:pPr>
            <w:r>
              <w:rPr>
                <w:rFonts w:ascii="Verdana" w:hAnsi="Verdana" w:cs="Verdana"/>
                <w:sz w:val="20"/>
              </w:rPr>
              <w:t xml:space="preserve">Global Institute Of </w:t>
            </w:r>
            <w:proofErr w:type="spellStart"/>
            <w:r>
              <w:rPr>
                <w:rFonts w:ascii="Verdana" w:hAnsi="Verdana" w:cs="Verdana"/>
                <w:sz w:val="20"/>
              </w:rPr>
              <w:t>Engg</w:t>
            </w:r>
            <w:proofErr w:type="spellEnd"/>
            <w:r>
              <w:rPr>
                <w:rFonts w:ascii="Verdana" w:hAnsi="Verdana" w:cs="Verdana"/>
                <w:sz w:val="20"/>
              </w:rPr>
              <w:t xml:space="preserve">&amp; </w:t>
            </w:r>
            <w:proofErr w:type="spellStart"/>
            <w:r>
              <w:rPr>
                <w:rFonts w:ascii="Verdana" w:hAnsi="Verdana" w:cs="Verdana"/>
                <w:sz w:val="20"/>
              </w:rPr>
              <w:t>Tech,JNTU,HYD</w:t>
            </w:r>
            <w:proofErr w:type="spellEnd"/>
          </w:p>
        </w:tc>
        <w:tc>
          <w:tcPr>
            <w:tcW w:w="1117" w:type="dxa"/>
          </w:tcPr>
          <w:p w:rsidR="002E14DD" w:rsidRPr="00AA4B9E" w:rsidRDefault="00AA4B9E" w:rsidP="002E14DD">
            <w:pPr>
              <w:pStyle w:val="Hyperlink1"/>
              <w:jc w:val="both"/>
              <w:rPr>
                <w:rFonts w:ascii="Verdana" w:hAnsi="Verdana" w:cs="Verdana"/>
                <w:sz w:val="20"/>
              </w:rPr>
            </w:pPr>
            <w:r w:rsidRPr="00AA4B9E">
              <w:rPr>
                <w:rFonts w:ascii="Verdana" w:hAnsi="Verdana" w:cs="Verdana"/>
                <w:sz w:val="20"/>
              </w:rPr>
              <w:t>2008-2012</w:t>
            </w:r>
          </w:p>
        </w:tc>
        <w:tc>
          <w:tcPr>
            <w:tcW w:w="961" w:type="dxa"/>
          </w:tcPr>
          <w:p w:rsidR="002E14DD" w:rsidRPr="00C775F5" w:rsidRDefault="00C775F5" w:rsidP="002E14DD">
            <w:pPr>
              <w:pStyle w:val="Hyperlink1"/>
              <w:jc w:val="both"/>
              <w:rPr>
                <w:rFonts w:ascii="Verdana" w:hAnsi="Verdana" w:cs="Verdana"/>
                <w:sz w:val="20"/>
              </w:rPr>
            </w:pPr>
            <w:r w:rsidRPr="00C775F5">
              <w:rPr>
                <w:rFonts w:ascii="Verdana" w:hAnsi="Verdana" w:cs="Verdana"/>
                <w:sz w:val="20"/>
              </w:rPr>
              <w:t>4 yrs</w:t>
            </w:r>
          </w:p>
        </w:tc>
        <w:tc>
          <w:tcPr>
            <w:tcW w:w="1623" w:type="dxa"/>
          </w:tcPr>
          <w:p w:rsidR="002E14DD" w:rsidRPr="00C775F5" w:rsidRDefault="00C775F5" w:rsidP="002E14DD">
            <w:pPr>
              <w:pStyle w:val="Hyperlink1"/>
              <w:jc w:val="both"/>
              <w:rPr>
                <w:rFonts w:ascii="Verdana" w:hAnsi="Verdana" w:cs="Verdana"/>
                <w:sz w:val="20"/>
              </w:rPr>
            </w:pPr>
            <w:r w:rsidRPr="00C775F5">
              <w:rPr>
                <w:rFonts w:ascii="Verdana" w:hAnsi="Verdana" w:cs="Verdana"/>
                <w:sz w:val="20"/>
              </w:rPr>
              <w:t>66.73%</w:t>
            </w:r>
          </w:p>
        </w:tc>
        <w:tc>
          <w:tcPr>
            <w:tcW w:w="2084" w:type="dxa"/>
          </w:tcPr>
          <w:p w:rsidR="002E14DD" w:rsidRPr="00C775F5" w:rsidRDefault="00C775F5" w:rsidP="002E14DD">
            <w:pPr>
              <w:pStyle w:val="Hyperlink1"/>
              <w:jc w:val="both"/>
              <w:rPr>
                <w:rFonts w:ascii="Verdana" w:hAnsi="Verdana" w:cs="Verdana"/>
                <w:sz w:val="20"/>
              </w:rPr>
            </w:pPr>
            <w:r w:rsidRPr="00C775F5">
              <w:rPr>
                <w:rFonts w:ascii="Verdana" w:hAnsi="Verdana" w:cs="Verdana"/>
                <w:sz w:val="20"/>
              </w:rPr>
              <w:t>Information Technology</w:t>
            </w:r>
          </w:p>
        </w:tc>
        <w:tc>
          <w:tcPr>
            <w:tcW w:w="603" w:type="dxa"/>
          </w:tcPr>
          <w:p w:rsidR="002E14DD" w:rsidRPr="00C775F5" w:rsidRDefault="00C775F5" w:rsidP="002E14DD">
            <w:pPr>
              <w:pStyle w:val="Hyperlink1"/>
              <w:jc w:val="both"/>
              <w:rPr>
                <w:rFonts w:ascii="Verdana" w:hAnsi="Verdana" w:cs="Verdana"/>
                <w:sz w:val="20"/>
              </w:rPr>
            </w:pPr>
            <w:r w:rsidRPr="00C775F5">
              <w:rPr>
                <w:rFonts w:ascii="Verdana" w:hAnsi="Verdana" w:cs="Verdana"/>
                <w:sz w:val="20"/>
              </w:rPr>
              <w:t>Regular</w:t>
            </w:r>
          </w:p>
        </w:tc>
        <w:tc>
          <w:tcPr>
            <w:tcW w:w="215" w:type="dxa"/>
          </w:tcPr>
          <w:p w:rsidR="002E14DD" w:rsidRPr="002E14DD" w:rsidRDefault="008A0B2A" w:rsidP="002E14DD">
            <w:pPr>
              <w:pStyle w:val="Hyperlink1"/>
              <w:jc w:val="both"/>
              <w:rPr>
                <w:rFonts w:ascii="Verdana" w:hAnsi="Verdana" w:cs="Verdana"/>
                <w:sz w:val="28"/>
                <w:szCs w:val="28"/>
              </w:rPr>
            </w:pPr>
            <w:r>
              <w:rPr>
                <w:rFonts w:ascii="Verdana" w:hAnsi="Verdana" w:cs="Verdana"/>
                <w:sz w:val="28"/>
                <w:szCs w:val="28"/>
              </w:rPr>
              <w:t>-</w:t>
            </w:r>
          </w:p>
        </w:tc>
      </w:tr>
      <w:tr w:rsidR="005C5A94" w:rsidRPr="002E14DD" w:rsidTr="005C5A94">
        <w:tc>
          <w:tcPr>
            <w:tcW w:w="1013" w:type="dxa"/>
          </w:tcPr>
          <w:p w:rsidR="002E14DD" w:rsidRPr="004C0C8D" w:rsidRDefault="004C0C8D" w:rsidP="002E14DD">
            <w:pPr>
              <w:pStyle w:val="Hyperlink1"/>
              <w:jc w:val="both"/>
              <w:rPr>
                <w:rFonts w:ascii="Verdana" w:hAnsi="Verdana" w:cs="Verdana"/>
                <w:sz w:val="20"/>
              </w:rPr>
            </w:pPr>
            <w:r>
              <w:rPr>
                <w:rFonts w:ascii="Verdana" w:hAnsi="Verdana" w:cs="Verdana"/>
                <w:sz w:val="20"/>
              </w:rPr>
              <w:t>Intermediate</w:t>
            </w:r>
          </w:p>
        </w:tc>
        <w:tc>
          <w:tcPr>
            <w:tcW w:w="1754" w:type="dxa"/>
          </w:tcPr>
          <w:p w:rsidR="002E14DD" w:rsidRPr="004C0C8D" w:rsidRDefault="004C0C8D" w:rsidP="002E14DD">
            <w:pPr>
              <w:pStyle w:val="Hyperlink1"/>
              <w:jc w:val="both"/>
              <w:rPr>
                <w:rFonts w:ascii="Verdana" w:hAnsi="Verdana" w:cs="Verdana"/>
                <w:sz w:val="20"/>
              </w:rPr>
            </w:pPr>
            <w:r w:rsidRPr="004C0C8D">
              <w:rPr>
                <w:rFonts w:ascii="Verdana" w:hAnsi="Verdana" w:cs="Verdana"/>
                <w:sz w:val="20"/>
              </w:rPr>
              <w:t xml:space="preserve">Sri </w:t>
            </w:r>
            <w:proofErr w:type="spellStart"/>
            <w:r w:rsidRPr="004C0C8D">
              <w:rPr>
                <w:rFonts w:ascii="Verdana" w:hAnsi="Verdana" w:cs="Verdana"/>
                <w:sz w:val="20"/>
              </w:rPr>
              <w:t>Sai</w:t>
            </w:r>
            <w:proofErr w:type="spellEnd"/>
            <w:r w:rsidRPr="004C0C8D">
              <w:rPr>
                <w:rFonts w:ascii="Verdana" w:hAnsi="Verdana" w:cs="Verdana"/>
                <w:sz w:val="20"/>
              </w:rPr>
              <w:t xml:space="preserve"> Junior</w:t>
            </w:r>
            <w:r>
              <w:rPr>
                <w:rFonts w:ascii="Verdana" w:hAnsi="Verdana" w:cs="Verdana"/>
                <w:sz w:val="20"/>
              </w:rPr>
              <w:t xml:space="preserve"> college ,</w:t>
            </w:r>
            <w:proofErr w:type="spellStart"/>
            <w:r>
              <w:rPr>
                <w:rFonts w:ascii="Verdana" w:hAnsi="Verdana" w:cs="Verdana"/>
                <w:sz w:val="20"/>
              </w:rPr>
              <w:t>Narayanpet</w:t>
            </w:r>
            <w:proofErr w:type="spellEnd"/>
          </w:p>
        </w:tc>
        <w:tc>
          <w:tcPr>
            <w:tcW w:w="1117" w:type="dxa"/>
          </w:tcPr>
          <w:p w:rsidR="002E14DD" w:rsidRPr="00AA4B9E" w:rsidRDefault="00AA4B9E" w:rsidP="002E14DD">
            <w:pPr>
              <w:pStyle w:val="Hyperlink1"/>
              <w:jc w:val="both"/>
              <w:rPr>
                <w:rFonts w:ascii="Verdana" w:hAnsi="Verdana" w:cs="Verdana"/>
                <w:sz w:val="20"/>
              </w:rPr>
            </w:pPr>
            <w:r w:rsidRPr="00AA4B9E">
              <w:rPr>
                <w:rFonts w:ascii="Verdana" w:hAnsi="Verdana" w:cs="Verdana"/>
                <w:sz w:val="20"/>
              </w:rPr>
              <w:t>2006-2008</w:t>
            </w:r>
          </w:p>
        </w:tc>
        <w:tc>
          <w:tcPr>
            <w:tcW w:w="961" w:type="dxa"/>
          </w:tcPr>
          <w:p w:rsidR="002E14DD" w:rsidRPr="00C775F5" w:rsidRDefault="00C775F5" w:rsidP="002E14DD">
            <w:pPr>
              <w:pStyle w:val="Hyperlink1"/>
              <w:jc w:val="both"/>
              <w:rPr>
                <w:rFonts w:ascii="Verdana" w:hAnsi="Verdana" w:cs="Verdana"/>
                <w:sz w:val="20"/>
              </w:rPr>
            </w:pPr>
            <w:r w:rsidRPr="00C775F5">
              <w:rPr>
                <w:rFonts w:ascii="Verdana" w:hAnsi="Verdana" w:cs="Verdana"/>
                <w:sz w:val="20"/>
              </w:rPr>
              <w:t>2 yrs</w:t>
            </w:r>
          </w:p>
        </w:tc>
        <w:tc>
          <w:tcPr>
            <w:tcW w:w="1623" w:type="dxa"/>
          </w:tcPr>
          <w:p w:rsidR="002E14DD" w:rsidRPr="00C775F5" w:rsidRDefault="00C775F5" w:rsidP="002E14DD">
            <w:pPr>
              <w:pStyle w:val="Hyperlink1"/>
              <w:jc w:val="both"/>
              <w:rPr>
                <w:rFonts w:ascii="Verdana" w:hAnsi="Verdana" w:cs="Verdana"/>
                <w:sz w:val="20"/>
              </w:rPr>
            </w:pPr>
            <w:r w:rsidRPr="00C775F5">
              <w:rPr>
                <w:rFonts w:ascii="Verdana" w:hAnsi="Verdana" w:cs="Verdana"/>
                <w:sz w:val="20"/>
              </w:rPr>
              <w:t>83%</w:t>
            </w:r>
          </w:p>
        </w:tc>
        <w:tc>
          <w:tcPr>
            <w:tcW w:w="2084" w:type="dxa"/>
          </w:tcPr>
          <w:p w:rsidR="002E14DD" w:rsidRPr="00C775F5" w:rsidRDefault="00C775F5" w:rsidP="002E14DD">
            <w:pPr>
              <w:pStyle w:val="Hyperlink1"/>
              <w:jc w:val="both"/>
              <w:rPr>
                <w:rFonts w:ascii="Verdana" w:hAnsi="Verdana" w:cs="Verdana"/>
                <w:sz w:val="20"/>
              </w:rPr>
            </w:pPr>
            <w:proofErr w:type="spellStart"/>
            <w:r w:rsidRPr="00C775F5">
              <w:rPr>
                <w:rFonts w:ascii="Verdana" w:hAnsi="Verdana" w:cs="Verdana"/>
                <w:sz w:val="20"/>
              </w:rPr>
              <w:t>Mpc</w:t>
            </w:r>
            <w:proofErr w:type="spellEnd"/>
          </w:p>
        </w:tc>
        <w:tc>
          <w:tcPr>
            <w:tcW w:w="603" w:type="dxa"/>
          </w:tcPr>
          <w:p w:rsidR="002E14DD" w:rsidRPr="00C775F5" w:rsidRDefault="00C775F5" w:rsidP="002E14DD">
            <w:pPr>
              <w:pStyle w:val="Hyperlink1"/>
              <w:jc w:val="both"/>
              <w:rPr>
                <w:rFonts w:ascii="Verdana" w:hAnsi="Verdana" w:cs="Verdana"/>
                <w:sz w:val="20"/>
              </w:rPr>
            </w:pPr>
            <w:r w:rsidRPr="00C775F5">
              <w:rPr>
                <w:rFonts w:ascii="Verdana" w:hAnsi="Verdana" w:cs="Verdana"/>
                <w:sz w:val="20"/>
              </w:rPr>
              <w:t>Regular</w:t>
            </w:r>
          </w:p>
        </w:tc>
        <w:tc>
          <w:tcPr>
            <w:tcW w:w="215" w:type="dxa"/>
          </w:tcPr>
          <w:p w:rsidR="002E14DD" w:rsidRPr="002E14DD" w:rsidRDefault="008A0B2A" w:rsidP="002E14DD">
            <w:pPr>
              <w:pStyle w:val="Hyperlink1"/>
              <w:jc w:val="both"/>
              <w:rPr>
                <w:rFonts w:ascii="Verdana" w:hAnsi="Verdana" w:cs="Verdana"/>
                <w:sz w:val="28"/>
                <w:szCs w:val="28"/>
              </w:rPr>
            </w:pPr>
            <w:r>
              <w:rPr>
                <w:rFonts w:ascii="Verdana" w:hAnsi="Verdana" w:cs="Verdana"/>
                <w:sz w:val="28"/>
                <w:szCs w:val="28"/>
              </w:rPr>
              <w:t>-</w:t>
            </w:r>
          </w:p>
        </w:tc>
      </w:tr>
      <w:tr w:rsidR="005C5A94" w:rsidRPr="002E14DD" w:rsidTr="005C5A94">
        <w:tc>
          <w:tcPr>
            <w:tcW w:w="1013" w:type="dxa"/>
          </w:tcPr>
          <w:p w:rsidR="002E14DD" w:rsidRPr="004C0C8D" w:rsidRDefault="004C0C8D" w:rsidP="002E14DD">
            <w:pPr>
              <w:pStyle w:val="Hyperlink1"/>
              <w:jc w:val="both"/>
              <w:rPr>
                <w:rFonts w:ascii="Verdana" w:hAnsi="Verdana" w:cs="Verdana"/>
                <w:sz w:val="20"/>
              </w:rPr>
            </w:pPr>
            <w:r w:rsidRPr="004C0C8D">
              <w:rPr>
                <w:rFonts w:ascii="Verdana" w:hAnsi="Verdana" w:cs="Verdana"/>
                <w:sz w:val="20"/>
              </w:rPr>
              <w:t>SSC</w:t>
            </w:r>
          </w:p>
        </w:tc>
        <w:tc>
          <w:tcPr>
            <w:tcW w:w="1754" w:type="dxa"/>
          </w:tcPr>
          <w:p w:rsidR="002E14DD" w:rsidRPr="00AA4B9E" w:rsidRDefault="00AA4B9E" w:rsidP="002E14DD">
            <w:pPr>
              <w:pStyle w:val="Hyperlink1"/>
              <w:jc w:val="both"/>
              <w:rPr>
                <w:rFonts w:ascii="Verdana" w:hAnsi="Verdana" w:cs="Verdana"/>
                <w:sz w:val="20"/>
              </w:rPr>
            </w:pPr>
            <w:proofErr w:type="spellStart"/>
            <w:r w:rsidRPr="00AA4B9E">
              <w:rPr>
                <w:rFonts w:ascii="Verdana" w:hAnsi="Verdana" w:cs="Verdana"/>
                <w:sz w:val="20"/>
              </w:rPr>
              <w:t>Adarsha</w:t>
            </w:r>
            <w:proofErr w:type="spellEnd"/>
            <w:r w:rsidRPr="00AA4B9E">
              <w:rPr>
                <w:rFonts w:ascii="Verdana" w:hAnsi="Verdana" w:cs="Verdana"/>
                <w:sz w:val="20"/>
              </w:rPr>
              <w:t xml:space="preserve"> High </w:t>
            </w:r>
            <w:proofErr w:type="spellStart"/>
            <w:r w:rsidRPr="00AA4B9E">
              <w:rPr>
                <w:rFonts w:ascii="Verdana" w:hAnsi="Verdana" w:cs="Verdana"/>
                <w:sz w:val="20"/>
              </w:rPr>
              <w:t>School</w:t>
            </w:r>
            <w:r>
              <w:rPr>
                <w:rFonts w:ascii="Verdana" w:hAnsi="Verdana" w:cs="Verdana"/>
                <w:sz w:val="20"/>
              </w:rPr>
              <w:t>,Narayanpet</w:t>
            </w:r>
            <w:proofErr w:type="spellEnd"/>
          </w:p>
        </w:tc>
        <w:tc>
          <w:tcPr>
            <w:tcW w:w="1117" w:type="dxa"/>
          </w:tcPr>
          <w:p w:rsidR="002E14DD" w:rsidRPr="00AA4B9E" w:rsidRDefault="00AA4B9E" w:rsidP="002E14DD">
            <w:pPr>
              <w:pStyle w:val="Hyperlink1"/>
              <w:jc w:val="both"/>
              <w:rPr>
                <w:rFonts w:ascii="Verdana" w:hAnsi="Verdana" w:cs="Verdana"/>
                <w:sz w:val="20"/>
              </w:rPr>
            </w:pPr>
            <w:r w:rsidRPr="00AA4B9E">
              <w:rPr>
                <w:rFonts w:ascii="Verdana" w:hAnsi="Verdana" w:cs="Verdana"/>
                <w:sz w:val="20"/>
              </w:rPr>
              <w:t>2006</w:t>
            </w:r>
          </w:p>
        </w:tc>
        <w:tc>
          <w:tcPr>
            <w:tcW w:w="961" w:type="dxa"/>
          </w:tcPr>
          <w:p w:rsidR="002E14DD" w:rsidRPr="00C775F5" w:rsidRDefault="00C775F5" w:rsidP="002E14DD">
            <w:pPr>
              <w:pStyle w:val="Hyperlink1"/>
              <w:jc w:val="both"/>
              <w:rPr>
                <w:rFonts w:ascii="Verdana" w:hAnsi="Verdana" w:cs="Verdana"/>
                <w:sz w:val="20"/>
              </w:rPr>
            </w:pPr>
            <w:r w:rsidRPr="00C775F5">
              <w:rPr>
                <w:rFonts w:ascii="Verdana" w:hAnsi="Verdana" w:cs="Verdana"/>
                <w:sz w:val="20"/>
              </w:rPr>
              <w:t>1 yr</w:t>
            </w:r>
          </w:p>
        </w:tc>
        <w:tc>
          <w:tcPr>
            <w:tcW w:w="1623" w:type="dxa"/>
          </w:tcPr>
          <w:p w:rsidR="002E14DD" w:rsidRPr="00C775F5" w:rsidRDefault="00C775F5" w:rsidP="002E14DD">
            <w:pPr>
              <w:pStyle w:val="Hyperlink1"/>
              <w:jc w:val="both"/>
              <w:rPr>
                <w:rFonts w:ascii="Verdana" w:hAnsi="Verdana" w:cs="Verdana"/>
                <w:sz w:val="20"/>
              </w:rPr>
            </w:pPr>
            <w:r w:rsidRPr="00C775F5">
              <w:rPr>
                <w:rFonts w:ascii="Verdana" w:hAnsi="Verdana" w:cs="Verdana"/>
                <w:sz w:val="20"/>
              </w:rPr>
              <w:t>78.33%</w:t>
            </w:r>
          </w:p>
        </w:tc>
        <w:tc>
          <w:tcPr>
            <w:tcW w:w="2084" w:type="dxa"/>
          </w:tcPr>
          <w:p w:rsidR="002E14DD" w:rsidRPr="002E14DD" w:rsidRDefault="002E14DD" w:rsidP="002E14DD">
            <w:pPr>
              <w:pStyle w:val="Hyperlink1"/>
              <w:jc w:val="both"/>
              <w:rPr>
                <w:rFonts w:ascii="Verdana" w:hAnsi="Verdana" w:cs="Verdana"/>
                <w:sz w:val="28"/>
                <w:szCs w:val="28"/>
              </w:rPr>
            </w:pPr>
          </w:p>
        </w:tc>
        <w:tc>
          <w:tcPr>
            <w:tcW w:w="603" w:type="dxa"/>
          </w:tcPr>
          <w:p w:rsidR="002E14DD" w:rsidRPr="00C775F5" w:rsidRDefault="00C775F5" w:rsidP="002E14DD">
            <w:pPr>
              <w:pStyle w:val="Hyperlink1"/>
              <w:jc w:val="both"/>
              <w:rPr>
                <w:rFonts w:ascii="Verdana" w:hAnsi="Verdana" w:cs="Verdana"/>
                <w:sz w:val="20"/>
              </w:rPr>
            </w:pPr>
            <w:r w:rsidRPr="00C775F5">
              <w:rPr>
                <w:rFonts w:ascii="Verdana" w:hAnsi="Verdana" w:cs="Verdana"/>
                <w:sz w:val="20"/>
              </w:rPr>
              <w:t>Regular</w:t>
            </w:r>
          </w:p>
        </w:tc>
        <w:tc>
          <w:tcPr>
            <w:tcW w:w="215" w:type="dxa"/>
          </w:tcPr>
          <w:p w:rsidR="002E14DD" w:rsidRPr="002E14DD" w:rsidRDefault="008A0B2A" w:rsidP="002E14DD">
            <w:pPr>
              <w:pStyle w:val="Hyperlink1"/>
              <w:jc w:val="both"/>
              <w:rPr>
                <w:rFonts w:ascii="Verdana" w:hAnsi="Verdana" w:cs="Verdana"/>
                <w:sz w:val="28"/>
                <w:szCs w:val="28"/>
              </w:rPr>
            </w:pPr>
            <w:r>
              <w:rPr>
                <w:rFonts w:ascii="Verdana" w:hAnsi="Verdana" w:cs="Verdana"/>
                <w:sz w:val="28"/>
                <w:szCs w:val="28"/>
              </w:rPr>
              <w:t>-</w:t>
            </w:r>
          </w:p>
        </w:tc>
      </w:tr>
    </w:tbl>
    <w:p w:rsidR="002E14DD" w:rsidRDefault="002E14DD" w:rsidP="00A03165">
      <w:pPr>
        <w:pStyle w:val="Hyperlink1"/>
        <w:jc w:val="both"/>
        <w:rPr>
          <w:rFonts w:ascii="Verdana" w:hAnsi="Verdana" w:cs="Verdana"/>
          <w:b/>
          <w:sz w:val="28"/>
          <w:szCs w:val="28"/>
          <w:u w:val="single"/>
        </w:rPr>
      </w:pPr>
    </w:p>
    <w:p w:rsidR="002E14DD" w:rsidRDefault="002E14DD" w:rsidP="00A03165">
      <w:pPr>
        <w:pStyle w:val="Hyperlink1"/>
        <w:jc w:val="both"/>
        <w:rPr>
          <w:rFonts w:ascii="Verdana" w:hAnsi="Verdana" w:cs="Verdana"/>
          <w:b/>
          <w:sz w:val="28"/>
          <w:szCs w:val="28"/>
          <w:u w:val="single"/>
        </w:rPr>
      </w:pPr>
    </w:p>
    <w:p w:rsidR="002E14DD" w:rsidRDefault="00373E99" w:rsidP="00A03165">
      <w:pPr>
        <w:pStyle w:val="Hyperlink1"/>
        <w:jc w:val="both"/>
        <w:rPr>
          <w:rFonts w:ascii="Verdana" w:hAnsi="Verdana" w:cs="Verdana"/>
          <w:b/>
          <w:sz w:val="28"/>
          <w:szCs w:val="28"/>
          <w:u w:val="single"/>
        </w:rPr>
      </w:pPr>
      <w:r>
        <w:rPr>
          <w:rFonts w:ascii="Verdana" w:hAnsi="Verdana" w:cs="Verdana"/>
          <w:b/>
          <w:sz w:val="28"/>
          <w:szCs w:val="28"/>
          <w:u w:val="single"/>
        </w:rPr>
        <w:t>PROJECTS:</w:t>
      </w:r>
    </w:p>
    <w:p w:rsidR="002E14DD" w:rsidRDefault="002E14DD" w:rsidP="00A03165">
      <w:pPr>
        <w:pStyle w:val="Hyperlink1"/>
        <w:jc w:val="both"/>
        <w:rPr>
          <w:rFonts w:ascii="Verdana" w:hAnsi="Verdana" w:cs="Verdana"/>
          <w:b/>
          <w:sz w:val="28"/>
          <w:szCs w:val="28"/>
          <w:u w:val="single"/>
        </w:rPr>
      </w:pPr>
    </w:p>
    <w:p w:rsidR="00412340" w:rsidRDefault="00412340" w:rsidP="00A03165">
      <w:pPr>
        <w:pStyle w:val="Hyperlink1"/>
        <w:jc w:val="both"/>
        <w:rPr>
          <w:rFonts w:ascii="Verdana" w:hAnsi="Verdana" w:cs="Verdana"/>
          <w:sz w:val="20"/>
        </w:rPr>
      </w:pPr>
      <w:r>
        <w:rPr>
          <w:rFonts w:ascii="Verdana" w:hAnsi="Verdana" w:cs="Verdana"/>
          <w:szCs w:val="24"/>
        </w:rPr>
        <w:t xml:space="preserve">M.TECH PROJECT TITLE: </w:t>
      </w:r>
      <w:r w:rsidRPr="00412340">
        <w:rPr>
          <w:rFonts w:ascii="Verdana" w:hAnsi="Verdana" w:cs="Verdana"/>
          <w:sz w:val="20"/>
        </w:rPr>
        <w:t>A METHODOLOGY OF DIRECT AND INDIRECT DISCRIMINATION PREVENTION IN DATA</w:t>
      </w:r>
      <w:r>
        <w:rPr>
          <w:rFonts w:ascii="Verdana" w:hAnsi="Verdana" w:cs="Verdana"/>
          <w:sz w:val="20"/>
        </w:rPr>
        <w:t xml:space="preserve"> </w:t>
      </w:r>
      <w:r w:rsidRPr="00412340">
        <w:rPr>
          <w:rFonts w:ascii="Verdana" w:hAnsi="Verdana" w:cs="Verdana"/>
          <w:sz w:val="20"/>
        </w:rPr>
        <w:t>MINING</w:t>
      </w:r>
    </w:p>
    <w:p w:rsidR="00CB1040" w:rsidRDefault="00CB1040" w:rsidP="00A03165">
      <w:pPr>
        <w:pStyle w:val="Hyperlink1"/>
        <w:jc w:val="both"/>
        <w:rPr>
          <w:rFonts w:ascii="Verdana" w:hAnsi="Verdana" w:cs="Verdana"/>
          <w:sz w:val="20"/>
        </w:rPr>
      </w:pPr>
    </w:p>
    <w:p w:rsidR="00412340" w:rsidRPr="00CA0C0D" w:rsidRDefault="00412340" w:rsidP="00A03165">
      <w:pPr>
        <w:pStyle w:val="Hyperlink1"/>
        <w:jc w:val="both"/>
        <w:rPr>
          <w:rFonts w:ascii="Verdana" w:hAnsi="Verdana" w:cs="Verdana"/>
          <w:b/>
          <w:szCs w:val="24"/>
          <w:u w:val="single"/>
        </w:rPr>
      </w:pPr>
      <w:r w:rsidRPr="00CA0C0D">
        <w:rPr>
          <w:rFonts w:ascii="Verdana" w:hAnsi="Verdana" w:cs="Verdana"/>
          <w:szCs w:val="24"/>
          <w:u w:val="single"/>
        </w:rPr>
        <w:t>DESCRIPTION</w:t>
      </w:r>
      <w:r w:rsidRPr="00CA0C0D">
        <w:rPr>
          <w:rFonts w:ascii="Verdana" w:hAnsi="Verdana" w:cs="Verdana"/>
          <w:b/>
          <w:szCs w:val="24"/>
          <w:u w:val="single"/>
        </w:rPr>
        <w:t>:</w:t>
      </w:r>
    </w:p>
    <w:p w:rsidR="00150A02" w:rsidRPr="00412340" w:rsidRDefault="00150A02" w:rsidP="00A03165">
      <w:pPr>
        <w:pStyle w:val="Hyperlink1"/>
        <w:jc w:val="both"/>
        <w:rPr>
          <w:rFonts w:ascii="Verdana" w:hAnsi="Verdana" w:cs="Verdana"/>
          <w:b/>
          <w:szCs w:val="24"/>
        </w:rPr>
      </w:pPr>
    </w:p>
    <w:p w:rsidR="00150A02" w:rsidRDefault="00150A02" w:rsidP="00150A02">
      <w:pPr>
        <w:rPr>
          <w:rFonts w:ascii="Arial" w:hAnsi="Arial" w:cs="Arial"/>
          <w:sz w:val="22"/>
          <w:szCs w:val="22"/>
        </w:rPr>
      </w:pPr>
      <w:r w:rsidRPr="00150A02">
        <w:rPr>
          <w:rFonts w:ascii="Arial" w:hAnsi="Arial" w:cs="Arial"/>
          <w:sz w:val="22"/>
          <w:szCs w:val="22"/>
        </w:rPr>
        <w:t xml:space="preserve">To get </w:t>
      </w:r>
      <w:proofErr w:type="gramStart"/>
      <w:r w:rsidRPr="00150A02">
        <w:rPr>
          <w:rFonts w:ascii="Arial" w:hAnsi="Arial" w:cs="Arial"/>
          <w:sz w:val="22"/>
          <w:szCs w:val="22"/>
        </w:rPr>
        <w:t>a</w:t>
      </w:r>
      <w:proofErr w:type="gramEnd"/>
      <w:r w:rsidRPr="00150A02">
        <w:rPr>
          <w:rFonts w:ascii="Arial" w:hAnsi="Arial" w:cs="Arial"/>
          <w:sz w:val="22"/>
          <w:szCs w:val="22"/>
        </w:rPr>
        <w:t xml:space="preserve"> exact outcome from the Data extracting Data Mining is the best process, put out of the </w:t>
      </w:r>
      <w:proofErr w:type="spellStart"/>
      <w:r w:rsidRPr="00150A02">
        <w:rPr>
          <w:rFonts w:ascii="Arial" w:hAnsi="Arial" w:cs="Arial"/>
          <w:sz w:val="22"/>
          <w:szCs w:val="22"/>
        </w:rPr>
        <w:t>wayin</w:t>
      </w:r>
      <w:proofErr w:type="spellEnd"/>
      <w:r w:rsidRPr="00150A02">
        <w:rPr>
          <w:rFonts w:ascii="Arial" w:hAnsi="Arial" w:cs="Arial"/>
          <w:sz w:val="22"/>
          <w:szCs w:val="22"/>
        </w:rPr>
        <w:t xml:space="preserve"> greatly sized collections of knowledge for computer</w:t>
      </w:r>
      <w:r>
        <w:rPr>
          <w:rFonts w:ascii="Arial" w:hAnsi="Arial" w:cs="Arial"/>
          <w:sz w:val="22"/>
          <w:szCs w:val="22"/>
        </w:rPr>
        <w:t xml:space="preserve">s. </w:t>
      </w:r>
      <w:r w:rsidRPr="00150A02">
        <w:rPr>
          <w:rFonts w:ascii="Arial" w:hAnsi="Arial" w:cs="Arial"/>
          <w:sz w:val="22"/>
          <w:szCs w:val="22"/>
        </w:rPr>
        <w:t xml:space="preserve">There </w:t>
      </w:r>
      <w:r>
        <w:rPr>
          <w:rFonts w:ascii="Arial" w:hAnsi="Arial" w:cs="Arial"/>
          <w:sz w:val="22"/>
          <w:szCs w:val="22"/>
        </w:rPr>
        <w:t xml:space="preserve">are however </w:t>
      </w:r>
      <w:r w:rsidRPr="00150A02">
        <w:rPr>
          <w:rFonts w:ascii="Arial" w:hAnsi="Arial" w:cs="Arial"/>
          <w:sz w:val="22"/>
          <w:szCs w:val="22"/>
        </w:rPr>
        <w:t>not</w:t>
      </w:r>
      <w:r>
        <w:rPr>
          <w:rFonts w:ascii="Arial" w:hAnsi="Arial" w:cs="Arial"/>
          <w:sz w:val="22"/>
          <w:szCs w:val="22"/>
        </w:rPr>
        <w:t xml:space="preserve"> </w:t>
      </w:r>
      <w:r w:rsidRPr="00150A02">
        <w:rPr>
          <w:rFonts w:ascii="Arial" w:hAnsi="Arial" w:cs="Arial"/>
          <w:sz w:val="22"/>
          <w:szCs w:val="22"/>
        </w:rPr>
        <w:t>social</w:t>
      </w:r>
      <w:r>
        <w:rPr>
          <w:rFonts w:ascii="Arial" w:hAnsi="Arial" w:cs="Arial"/>
          <w:sz w:val="22"/>
          <w:szCs w:val="22"/>
        </w:rPr>
        <w:t xml:space="preserve"> power </w:t>
      </w:r>
      <w:r w:rsidRPr="00150A02">
        <w:rPr>
          <w:rFonts w:ascii="Arial" w:hAnsi="Arial" w:cs="Arial"/>
          <w:sz w:val="22"/>
          <w:szCs w:val="22"/>
        </w:rPr>
        <w:t>of being conscious of about facts mining, among which possible &amp; unused quality</w:t>
      </w:r>
      <w:r>
        <w:rPr>
          <w:rFonts w:ascii="Arial" w:hAnsi="Arial" w:cs="Arial"/>
          <w:sz w:val="22"/>
          <w:szCs w:val="22"/>
        </w:rPr>
        <w:t xml:space="preserve"> </w:t>
      </w:r>
      <w:r w:rsidRPr="00150A02">
        <w:rPr>
          <w:rFonts w:ascii="Arial" w:hAnsi="Arial" w:cs="Arial"/>
          <w:sz w:val="22"/>
          <w:szCs w:val="22"/>
        </w:rPr>
        <w:t>right not to be public attack and take by force and possible &amp; unused quality judgment.</w:t>
      </w:r>
      <w:r>
        <w:rPr>
          <w:rFonts w:ascii="Arial" w:hAnsi="Arial" w:cs="Arial"/>
          <w:sz w:val="22"/>
          <w:szCs w:val="22"/>
        </w:rPr>
        <w:t>.</w:t>
      </w:r>
    </w:p>
    <w:p w:rsidR="00263A0D" w:rsidRDefault="00263A0D" w:rsidP="00150A02">
      <w:pPr>
        <w:rPr>
          <w:rFonts w:ascii="Arial" w:hAnsi="Arial" w:cs="Arial"/>
          <w:sz w:val="22"/>
          <w:szCs w:val="22"/>
        </w:rPr>
      </w:pPr>
    </w:p>
    <w:p w:rsidR="008630E3" w:rsidRDefault="008630E3" w:rsidP="00A03165">
      <w:pPr>
        <w:pStyle w:val="Hyperlink1"/>
        <w:jc w:val="both"/>
        <w:rPr>
          <w:rFonts w:cs="Arial"/>
          <w:sz w:val="22"/>
          <w:szCs w:val="22"/>
        </w:rPr>
      </w:pPr>
    </w:p>
    <w:p w:rsidR="00412340" w:rsidRDefault="00263A0D" w:rsidP="00A03165">
      <w:pPr>
        <w:pStyle w:val="Hyperlink1"/>
        <w:jc w:val="both"/>
        <w:rPr>
          <w:rFonts w:ascii="Verdana" w:hAnsi="Verdana" w:cs="Verdana"/>
          <w:szCs w:val="24"/>
        </w:rPr>
      </w:pPr>
      <w:r>
        <w:rPr>
          <w:rFonts w:ascii="Verdana" w:hAnsi="Verdana" w:cs="Verdana"/>
          <w:szCs w:val="24"/>
        </w:rPr>
        <w:lastRenderedPageBreak/>
        <w:t>B.TECH PROJECT TITLE: MORTAGE PROCESING SYTEM</w:t>
      </w:r>
    </w:p>
    <w:p w:rsidR="00CA0C0D" w:rsidRDefault="00CA0C0D" w:rsidP="00A03165">
      <w:pPr>
        <w:pStyle w:val="Hyperlink1"/>
        <w:jc w:val="both"/>
        <w:rPr>
          <w:rFonts w:ascii="Verdana" w:hAnsi="Verdana" w:cs="Verdana"/>
          <w:szCs w:val="24"/>
        </w:rPr>
      </w:pPr>
    </w:p>
    <w:p w:rsidR="00CA0C0D" w:rsidRDefault="00CA0C0D" w:rsidP="00A03165">
      <w:pPr>
        <w:pStyle w:val="Hyperlink1"/>
        <w:jc w:val="both"/>
        <w:rPr>
          <w:rFonts w:ascii="Verdana" w:hAnsi="Verdana" w:cs="Verdana"/>
          <w:szCs w:val="24"/>
          <w:u w:val="single"/>
        </w:rPr>
      </w:pPr>
      <w:r w:rsidRPr="00CA0C0D">
        <w:rPr>
          <w:rFonts w:ascii="Verdana" w:hAnsi="Verdana" w:cs="Verdana"/>
          <w:szCs w:val="24"/>
          <w:u w:val="single"/>
        </w:rPr>
        <w:t>DESCRIPTION:</w:t>
      </w:r>
    </w:p>
    <w:p w:rsidR="00B52759" w:rsidRDefault="00B52759" w:rsidP="00A03165">
      <w:pPr>
        <w:pStyle w:val="Hyperlink1"/>
        <w:jc w:val="both"/>
        <w:rPr>
          <w:rFonts w:ascii="Verdana" w:hAnsi="Verdana" w:cs="Verdana"/>
          <w:szCs w:val="24"/>
          <w:u w:val="single"/>
        </w:rPr>
      </w:pPr>
    </w:p>
    <w:p w:rsidR="00B52759" w:rsidRDefault="00B52759" w:rsidP="00A03165">
      <w:pPr>
        <w:pStyle w:val="Hyperlink1"/>
        <w:jc w:val="both"/>
        <w:rPr>
          <w:rFonts w:ascii="Verdana" w:hAnsi="Verdana" w:cs="Verdana"/>
          <w:szCs w:val="24"/>
          <w:u w:val="single"/>
        </w:rPr>
      </w:pPr>
    </w:p>
    <w:p w:rsidR="00B52759" w:rsidRDefault="00B52759" w:rsidP="00B52759">
      <w:pPr>
        <w:autoSpaceDE w:val="0"/>
        <w:autoSpaceDN w:val="0"/>
        <w:adjustRightInd w:val="0"/>
        <w:spacing w:line="276" w:lineRule="auto"/>
        <w:rPr>
          <w:b/>
          <w:sz w:val="24"/>
          <w:szCs w:val="24"/>
        </w:rPr>
      </w:pPr>
      <w:proofErr w:type="gramStart"/>
      <w:r>
        <w:rPr>
          <w:rFonts w:cs="Times New Roman"/>
          <w:sz w:val="24"/>
          <w:szCs w:val="24"/>
        </w:rPr>
        <w:t>Designing an online processing application for storing borrower details in the bank.</w:t>
      </w:r>
      <w:proofErr w:type="gramEnd"/>
      <w:r>
        <w:rPr>
          <w:rFonts w:cs="Times New Roman"/>
          <w:sz w:val="24"/>
          <w:szCs w:val="24"/>
        </w:rPr>
        <w:t xml:space="preserve"> The application verifies the details of the borrower, stores the surety information and the biometric details about the borrower. Further  Criteria checks his status about how he return back the loan from his sources , like employability experiences, pay scale ,nationality ,personal </w:t>
      </w:r>
      <w:proofErr w:type="spellStart"/>
      <w:r>
        <w:rPr>
          <w:rFonts w:cs="Times New Roman"/>
          <w:sz w:val="24"/>
          <w:szCs w:val="24"/>
        </w:rPr>
        <w:t>properities</w:t>
      </w:r>
      <w:proofErr w:type="spellEnd"/>
      <w:r>
        <w:rPr>
          <w:rFonts w:cs="Times New Roman"/>
          <w:sz w:val="24"/>
          <w:szCs w:val="24"/>
        </w:rPr>
        <w:t>.</w:t>
      </w:r>
    </w:p>
    <w:p w:rsidR="00B52759" w:rsidRDefault="00B52759" w:rsidP="00B52759">
      <w:pPr>
        <w:autoSpaceDE w:val="0"/>
        <w:autoSpaceDN w:val="0"/>
        <w:adjustRightInd w:val="0"/>
        <w:spacing w:line="276" w:lineRule="auto"/>
        <w:rPr>
          <w:b/>
          <w:sz w:val="24"/>
          <w:szCs w:val="24"/>
        </w:rPr>
      </w:pPr>
    </w:p>
    <w:p w:rsidR="00373E99" w:rsidRPr="00150A02" w:rsidRDefault="00BE40F6" w:rsidP="00150A02">
      <w:pPr>
        <w:pStyle w:val="Hyperlink1"/>
        <w:jc w:val="both"/>
        <w:rPr>
          <w:rFonts w:ascii="Verdana" w:eastAsia="Verdana" w:hAnsi="Verdana" w:cs="Verdana"/>
          <w:b/>
          <w:sz w:val="20"/>
        </w:rPr>
      </w:pPr>
      <w:r>
        <w:rPr>
          <w:rFonts w:ascii="Verdana" w:eastAsia="Verdana" w:hAnsi="Verdana" w:cs="Verdana"/>
          <w:b/>
          <w:sz w:val="28"/>
          <w:szCs w:val="28"/>
          <w:u w:val="thick"/>
        </w:rPr>
        <w:t>TECHNICAL SKILLS</w:t>
      </w:r>
    </w:p>
    <w:p w:rsidR="00373E99" w:rsidRDefault="00373E99" w:rsidP="00A308AF">
      <w:pPr>
        <w:pStyle w:val="Hyperlink1"/>
        <w:ind w:left="-90"/>
        <w:jc w:val="both"/>
        <w:rPr>
          <w:rFonts w:ascii="Verdana" w:eastAsia="Verdana" w:hAnsi="Verdana" w:cs="Verdana"/>
          <w:b/>
          <w:sz w:val="20"/>
        </w:rPr>
      </w:pPr>
    </w:p>
    <w:p w:rsidR="00373E99" w:rsidRDefault="00373E99" w:rsidP="00A308AF">
      <w:pPr>
        <w:pStyle w:val="Hyperlink1"/>
        <w:ind w:left="-90"/>
        <w:jc w:val="both"/>
        <w:rPr>
          <w:rFonts w:ascii="Verdana" w:eastAsia="Verdana" w:hAnsi="Verdana" w:cs="Verdana"/>
          <w:b/>
          <w:sz w:val="20"/>
        </w:rPr>
      </w:pPr>
    </w:p>
    <w:p w:rsidR="00CB1040" w:rsidRPr="00CB1040" w:rsidRDefault="0038023B" w:rsidP="00CB1040">
      <w:pPr>
        <w:pStyle w:val="Hyperlink1"/>
        <w:numPr>
          <w:ilvl w:val="0"/>
          <w:numId w:val="15"/>
        </w:numPr>
        <w:jc w:val="both"/>
        <w:rPr>
          <w:rFonts w:ascii="Verdana" w:eastAsia="Verdana" w:hAnsi="Verdana" w:cs="Verdana"/>
          <w:b/>
          <w:sz w:val="20"/>
        </w:rPr>
      </w:pPr>
      <w:r>
        <w:rPr>
          <w:rFonts w:ascii="Verdana" w:eastAsia="Verdana" w:hAnsi="Verdana" w:cs="Verdana"/>
          <w:sz w:val="20"/>
        </w:rPr>
        <w:t>C,</w:t>
      </w:r>
      <w:r w:rsidR="00CB1040">
        <w:rPr>
          <w:rFonts w:ascii="Verdana" w:eastAsia="Verdana" w:hAnsi="Verdana" w:cs="Verdana"/>
          <w:sz w:val="20"/>
        </w:rPr>
        <w:t>C++,Core java, XML</w:t>
      </w:r>
      <w:r w:rsidR="000B2AA5">
        <w:rPr>
          <w:rFonts w:ascii="Verdana" w:eastAsia="Verdana" w:hAnsi="Verdana" w:cs="Verdana"/>
          <w:sz w:val="20"/>
        </w:rPr>
        <w:t>,HTML,CSS</w:t>
      </w:r>
    </w:p>
    <w:p w:rsidR="0038023B" w:rsidRPr="00CB1040" w:rsidRDefault="00CB1040" w:rsidP="00CB1040">
      <w:pPr>
        <w:pStyle w:val="Hyperlink1"/>
        <w:numPr>
          <w:ilvl w:val="0"/>
          <w:numId w:val="15"/>
        </w:numPr>
        <w:jc w:val="both"/>
        <w:rPr>
          <w:rFonts w:ascii="Verdana" w:eastAsia="Verdana" w:hAnsi="Verdana" w:cs="Verdana"/>
          <w:b/>
          <w:sz w:val="20"/>
        </w:rPr>
      </w:pPr>
      <w:r w:rsidRPr="00CB1040">
        <w:rPr>
          <w:rFonts w:ascii="Verdana" w:eastAsia="Verdana" w:hAnsi="Verdana" w:cs="Verdana"/>
          <w:b/>
          <w:sz w:val="20"/>
        </w:rPr>
        <w:t xml:space="preserve"> Advance java, SQL,</w:t>
      </w:r>
      <w:r>
        <w:rPr>
          <w:rFonts w:ascii="Verdana" w:eastAsia="Verdana" w:hAnsi="Verdana" w:cs="Verdana"/>
          <w:b/>
          <w:sz w:val="20"/>
        </w:rPr>
        <w:t xml:space="preserve"> </w:t>
      </w:r>
      <w:proofErr w:type="gramStart"/>
      <w:r w:rsidRPr="00CB1040">
        <w:rPr>
          <w:rFonts w:ascii="Verdana" w:eastAsia="Verdana" w:hAnsi="Verdana" w:cs="Verdana"/>
          <w:b/>
          <w:sz w:val="20"/>
        </w:rPr>
        <w:t>Spring</w:t>
      </w:r>
      <w:r>
        <w:rPr>
          <w:rFonts w:ascii="Verdana" w:eastAsia="Verdana" w:hAnsi="Verdana" w:cs="Verdana"/>
          <w:b/>
          <w:sz w:val="20"/>
        </w:rPr>
        <w:t xml:space="preserve"> </w:t>
      </w:r>
      <w:r w:rsidR="000B2AA5">
        <w:rPr>
          <w:rFonts w:ascii="Verdana" w:eastAsia="Verdana" w:hAnsi="Verdana" w:cs="Verdana"/>
          <w:b/>
          <w:sz w:val="20"/>
        </w:rPr>
        <w:t>,Hibernate</w:t>
      </w:r>
      <w:proofErr w:type="gramEnd"/>
      <w:r w:rsidR="000B2AA5">
        <w:rPr>
          <w:rFonts w:ascii="Verdana" w:eastAsia="Verdana" w:hAnsi="Verdana" w:cs="Verdana"/>
          <w:b/>
          <w:sz w:val="20"/>
        </w:rPr>
        <w:t>, Spring Boot.</w:t>
      </w:r>
    </w:p>
    <w:p w:rsidR="00373E99" w:rsidRDefault="00373E99">
      <w:pPr>
        <w:rPr>
          <w:rFonts w:ascii="Verdana" w:hAnsi="Verdana" w:cs="Verdana"/>
          <w:b/>
          <w:color w:val="000000"/>
          <w:u w:val="single"/>
        </w:rPr>
      </w:pPr>
    </w:p>
    <w:p w:rsidR="005C28F8" w:rsidRDefault="005C28F8">
      <w:pPr>
        <w:rPr>
          <w:rFonts w:ascii="Verdana" w:hAnsi="Verdana" w:cs="Verdana"/>
          <w:b/>
          <w:color w:val="000000"/>
          <w:u w:val="single"/>
        </w:rPr>
      </w:pPr>
    </w:p>
    <w:p w:rsidR="00A75CA1" w:rsidRPr="005C28F8" w:rsidRDefault="005C28F8">
      <w:pPr>
        <w:rPr>
          <w:rFonts w:ascii="Verdana" w:hAnsi="Verdana" w:cs="Verdana"/>
          <w:b/>
          <w:color w:val="000000"/>
          <w:sz w:val="28"/>
          <w:szCs w:val="28"/>
          <w:u w:val="single"/>
        </w:rPr>
      </w:pPr>
      <w:r w:rsidRPr="005C28F8">
        <w:rPr>
          <w:rFonts w:ascii="Verdana" w:hAnsi="Verdana" w:cs="Verdana"/>
          <w:b/>
          <w:color w:val="000000"/>
          <w:sz w:val="28"/>
          <w:szCs w:val="28"/>
          <w:u w:val="single"/>
        </w:rPr>
        <w:t>SKILLS</w:t>
      </w:r>
    </w:p>
    <w:p w:rsidR="00311804" w:rsidRDefault="00311804">
      <w:pPr>
        <w:rPr>
          <w:rFonts w:ascii="Verdana" w:hAnsi="Verdana" w:cs="Verdana"/>
          <w:b/>
          <w:color w:val="000000"/>
          <w:u w:val="single"/>
        </w:rPr>
      </w:pPr>
    </w:p>
    <w:p w:rsidR="00311804" w:rsidRPr="009753A9" w:rsidRDefault="009753A9" w:rsidP="009753A9">
      <w:pPr>
        <w:numPr>
          <w:ilvl w:val="0"/>
          <w:numId w:val="20"/>
        </w:numPr>
        <w:jc w:val="both"/>
        <w:rPr>
          <w:rFonts w:ascii="Verdana" w:hAnsi="Verdana" w:cs="Verdana"/>
          <w:color w:val="000000"/>
        </w:rPr>
      </w:pPr>
      <w:r w:rsidRPr="009753A9">
        <w:rPr>
          <w:rFonts w:ascii="Verdana" w:hAnsi="Verdana" w:cs="Verdana"/>
          <w:color w:val="000000"/>
        </w:rPr>
        <w:t>No Stage Fear</w:t>
      </w:r>
    </w:p>
    <w:p w:rsidR="009753A9" w:rsidRPr="009753A9" w:rsidRDefault="009753A9" w:rsidP="009753A9">
      <w:pPr>
        <w:numPr>
          <w:ilvl w:val="0"/>
          <w:numId w:val="20"/>
        </w:numPr>
        <w:jc w:val="both"/>
        <w:rPr>
          <w:rFonts w:ascii="Verdana" w:hAnsi="Verdana" w:cs="Verdana"/>
          <w:color w:val="000000"/>
        </w:rPr>
      </w:pPr>
      <w:r w:rsidRPr="009753A9">
        <w:rPr>
          <w:rFonts w:ascii="Verdana" w:hAnsi="Verdana" w:cs="Verdana"/>
          <w:color w:val="000000"/>
        </w:rPr>
        <w:t>Public Speaking</w:t>
      </w:r>
    </w:p>
    <w:p w:rsidR="009753A9" w:rsidRDefault="009753A9" w:rsidP="009753A9">
      <w:pPr>
        <w:numPr>
          <w:ilvl w:val="0"/>
          <w:numId w:val="20"/>
        </w:numPr>
        <w:jc w:val="both"/>
        <w:rPr>
          <w:rFonts w:ascii="Verdana" w:hAnsi="Verdana" w:cs="Verdana"/>
          <w:color w:val="000000"/>
        </w:rPr>
      </w:pPr>
      <w:r w:rsidRPr="009753A9">
        <w:rPr>
          <w:rFonts w:ascii="Verdana" w:hAnsi="Verdana" w:cs="Verdana"/>
          <w:color w:val="000000"/>
        </w:rPr>
        <w:t>Debate Part</w:t>
      </w:r>
      <w:r>
        <w:rPr>
          <w:rFonts w:ascii="Verdana" w:hAnsi="Verdana" w:cs="Verdana"/>
          <w:color w:val="000000"/>
        </w:rPr>
        <w:t>icipation</w:t>
      </w:r>
    </w:p>
    <w:p w:rsidR="009753A9" w:rsidRPr="009753A9" w:rsidRDefault="009753A9" w:rsidP="009753A9">
      <w:pPr>
        <w:numPr>
          <w:ilvl w:val="0"/>
          <w:numId w:val="20"/>
        </w:numPr>
        <w:jc w:val="both"/>
        <w:rPr>
          <w:rFonts w:ascii="Verdana" w:hAnsi="Verdana" w:cs="Verdana"/>
          <w:color w:val="000000"/>
        </w:rPr>
      </w:pPr>
      <w:r>
        <w:rPr>
          <w:rFonts w:ascii="Verdana" w:hAnsi="Verdana" w:cs="Verdana"/>
          <w:color w:val="000000"/>
        </w:rPr>
        <w:t>Seminar Conference attended</w:t>
      </w:r>
    </w:p>
    <w:p w:rsidR="009753A9" w:rsidRPr="009753A9" w:rsidRDefault="009753A9" w:rsidP="009753A9">
      <w:pPr>
        <w:ind w:left="1440"/>
        <w:rPr>
          <w:rFonts w:ascii="Verdana" w:hAnsi="Verdana" w:cs="Verdana"/>
          <w:color w:val="000000"/>
        </w:rPr>
      </w:pPr>
    </w:p>
    <w:p w:rsidR="005F55B1" w:rsidRPr="008630E3" w:rsidRDefault="00724B77" w:rsidP="008630E3">
      <w:pPr>
        <w:rPr>
          <w:rFonts w:ascii="Verdana" w:hAnsi="Verdana" w:cs="Verdana"/>
        </w:rPr>
      </w:pPr>
      <w:r w:rsidRPr="00724B77">
        <w:rPr>
          <w:rFonts w:ascii="Verdana" w:hAnsi="Verdana" w:cs="Verdana"/>
          <w:b/>
          <w:sz w:val="28"/>
          <w:szCs w:val="28"/>
          <w:u w:val="thick"/>
        </w:rPr>
        <w:t>EXPERIENCE</w:t>
      </w:r>
    </w:p>
    <w:p w:rsidR="005F55B1" w:rsidRDefault="005F55B1">
      <w:pPr>
        <w:rPr>
          <w:rFonts w:ascii="Verdana" w:hAnsi="Verdana" w:cs="Verdana"/>
        </w:rPr>
      </w:pPr>
    </w:p>
    <w:p w:rsidR="005F55B1" w:rsidRDefault="00CB1040" w:rsidP="00DA297D">
      <w:pPr>
        <w:pStyle w:val="DocumentMap"/>
        <w:numPr>
          <w:ilvl w:val="0"/>
          <w:numId w:val="22"/>
        </w:numPr>
        <w:jc w:val="both"/>
        <w:rPr>
          <w:rFonts w:ascii="Verdana" w:hAnsi="Verdana" w:cs="Verdana"/>
          <w:color w:val="000000"/>
        </w:rPr>
      </w:pPr>
      <w:r>
        <w:rPr>
          <w:rFonts w:ascii="Verdana" w:hAnsi="Verdana" w:cs="Verdana"/>
          <w:color w:val="000000"/>
        </w:rPr>
        <w:t>3 y</w:t>
      </w:r>
      <w:r w:rsidR="000B2AA5">
        <w:rPr>
          <w:rFonts w:ascii="Verdana" w:hAnsi="Verdana" w:cs="Verdana"/>
          <w:color w:val="000000"/>
        </w:rPr>
        <w:t xml:space="preserve">ears 2 months worked as a </w:t>
      </w:r>
      <w:proofErr w:type="gramStart"/>
      <w:r w:rsidR="000B2AA5">
        <w:rPr>
          <w:rFonts w:ascii="Verdana" w:hAnsi="Verdana" w:cs="Verdana"/>
          <w:color w:val="000000"/>
        </w:rPr>
        <w:t xml:space="preserve">Software </w:t>
      </w:r>
      <w:r>
        <w:rPr>
          <w:rFonts w:ascii="Verdana" w:hAnsi="Verdana" w:cs="Verdana"/>
          <w:color w:val="000000"/>
        </w:rPr>
        <w:t xml:space="preserve"> </w:t>
      </w:r>
      <w:r w:rsidR="000B2AA5">
        <w:rPr>
          <w:rFonts w:ascii="Verdana" w:hAnsi="Verdana" w:cs="Verdana"/>
          <w:color w:val="000000"/>
        </w:rPr>
        <w:t>Engineer</w:t>
      </w:r>
      <w:proofErr w:type="gramEnd"/>
      <w:r w:rsidR="000B2AA5">
        <w:rPr>
          <w:rFonts w:ascii="Verdana" w:hAnsi="Verdana" w:cs="Verdana"/>
          <w:color w:val="000000"/>
        </w:rPr>
        <w:t xml:space="preserve"> in </w:t>
      </w:r>
      <w:proofErr w:type="spellStart"/>
      <w:r w:rsidR="000B2AA5">
        <w:rPr>
          <w:rFonts w:ascii="Verdana" w:hAnsi="Verdana" w:cs="Verdana"/>
          <w:color w:val="000000"/>
        </w:rPr>
        <w:t>TechMahindra</w:t>
      </w:r>
      <w:proofErr w:type="spellEnd"/>
      <w:r w:rsidR="000B2AA5">
        <w:rPr>
          <w:rFonts w:ascii="Verdana" w:hAnsi="Verdana" w:cs="Verdana"/>
          <w:color w:val="000000"/>
        </w:rPr>
        <w:t xml:space="preserve"> Company.</w:t>
      </w:r>
    </w:p>
    <w:p w:rsidR="00DA297D" w:rsidRDefault="00DA297D" w:rsidP="00CB1040">
      <w:pPr>
        <w:pStyle w:val="DocumentMap"/>
        <w:ind w:left="360"/>
        <w:jc w:val="both"/>
        <w:rPr>
          <w:rFonts w:ascii="Verdana" w:hAnsi="Verdana" w:cs="Verdana"/>
          <w:color w:val="000000"/>
        </w:rPr>
      </w:pPr>
    </w:p>
    <w:p w:rsidR="00C663D2" w:rsidRDefault="00D62D9E" w:rsidP="00C663D2">
      <w:pPr>
        <w:pStyle w:val="DocumentMap"/>
        <w:jc w:val="both"/>
        <w:rPr>
          <w:rFonts w:ascii="Verdana" w:hAnsi="Verdana" w:cs="Verdana"/>
          <w:color w:val="000000"/>
        </w:rPr>
      </w:pPr>
      <w:r>
        <w:rPr>
          <w:rFonts w:ascii="Verdana" w:hAnsi="Verdana" w:cs="Verdana"/>
          <w:color w:val="000000"/>
        </w:rPr>
        <w:t>.</w:t>
      </w:r>
    </w:p>
    <w:p w:rsidR="00724B77" w:rsidRPr="00C663D2" w:rsidRDefault="00724B77" w:rsidP="00C663D2">
      <w:pPr>
        <w:pStyle w:val="DocumentMap"/>
        <w:ind w:left="0"/>
        <w:jc w:val="both"/>
        <w:rPr>
          <w:rFonts w:ascii="Verdana" w:hAnsi="Verdana" w:cs="Verdana"/>
          <w:color w:val="000000"/>
        </w:rPr>
      </w:pPr>
      <w:r w:rsidRPr="00724B77">
        <w:rPr>
          <w:rFonts w:ascii="Verdana" w:hAnsi="Verdana"/>
          <w:b/>
          <w:sz w:val="28"/>
          <w:szCs w:val="28"/>
          <w:u w:val="thick"/>
        </w:rPr>
        <w:t>LANGUAGES KNOWN</w:t>
      </w:r>
    </w:p>
    <w:p w:rsidR="00724B77" w:rsidRDefault="00724B77" w:rsidP="00724B77">
      <w:pPr>
        <w:rPr>
          <w:rFonts w:ascii="Verdana" w:hAnsi="Verdana"/>
          <w:b/>
          <w:sz w:val="28"/>
          <w:szCs w:val="28"/>
          <w:u w:val="thick"/>
        </w:rPr>
      </w:pPr>
    </w:p>
    <w:p w:rsidR="00724B77" w:rsidRDefault="00724B77" w:rsidP="00724B77">
      <w:pPr>
        <w:rPr>
          <w:rFonts w:ascii="Verdana" w:hAnsi="Verdana"/>
          <w:b/>
          <w:sz w:val="28"/>
          <w:szCs w:val="28"/>
          <w:u w:val="thic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1576"/>
        <w:gridCol w:w="1560"/>
        <w:gridCol w:w="1549"/>
        <w:gridCol w:w="1556"/>
        <w:gridCol w:w="1555"/>
        <w:gridCol w:w="1574"/>
      </w:tblGrid>
      <w:tr w:rsidR="007F1FD8" w:rsidRPr="007E480C" w:rsidTr="007E480C">
        <w:tc>
          <w:tcPr>
            <w:tcW w:w="1596" w:type="dxa"/>
          </w:tcPr>
          <w:p w:rsidR="006F054B" w:rsidRPr="007E480C" w:rsidRDefault="006F054B" w:rsidP="00724B77">
            <w:pPr>
              <w:rPr>
                <w:rFonts w:ascii="Verdana" w:hAnsi="Verdana"/>
                <w:b/>
                <w:sz w:val="28"/>
                <w:szCs w:val="28"/>
                <w:u w:val="thick"/>
              </w:rPr>
            </w:pPr>
          </w:p>
        </w:tc>
        <w:tc>
          <w:tcPr>
            <w:tcW w:w="1596" w:type="dxa"/>
          </w:tcPr>
          <w:p w:rsidR="006F054B" w:rsidRPr="007E480C" w:rsidRDefault="006F054B" w:rsidP="00724B77">
            <w:pPr>
              <w:rPr>
                <w:rFonts w:ascii="Verdana" w:hAnsi="Verdana"/>
                <w:sz w:val="28"/>
                <w:szCs w:val="28"/>
              </w:rPr>
            </w:pPr>
          </w:p>
        </w:tc>
        <w:tc>
          <w:tcPr>
            <w:tcW w:w="1596" w:type="dxa"/>
          </w:tcPr>
          <w:p w:rsidR="006F054B" w:rsidRPr="007E480C" w:rsidRDefault="006F054B" w:rsidP="00724B77">
            <w:pPr>
              <w:rPr>
                <w:rFonts w:ascii="Verdana" w:hAnsi="Verdana"/>
                <w:sz w:val="24"/>
                <w:szCs w:val="24"/>
              </w:rPr>
            </w:pPr>
            <w:r w:rsidRPr="007E480C">
              <w:rPr>
                <w:rFonts w:ascii="Verdana" w:hAnsi="Verdana"/>
                <w:sz w:val="24"/>
                <w:szCs w:val="24"/>
              </w:rPr>
              <w:t>READ</w:t>
            </w:r>
          </w:p>
        </w:tc>
        <w:tc>
          <w:tcPr>
            <w:tcW w:w="1596" w:type="dxa"/>
          </w:tcPr>
          <w:p w:rsidR="006F054B" w:rsidRPr="007E480C" w:rsidRDefault="006F054B" w:rsidP="00724B77">
            <w:pPr>
              <w:rPr>
                <w:rFonts w:ascii="Verdana" w:hAnsi="Verdana"/>
                <w:sz w:val="24"/>
                <w:szCs w:val="24"/>
              </w:rPr>
            </w:pPr>
            <w:r w:rsidRPr="007E480C">
              <w:rPr>
                <w:rFonts w:ascii="Verdana" w:hAnsi="Verdana"/>
                <w:sz w:val="24"/>
                <w:szCs w:val="24"/>
              </w:rPr>
              <w:t>WRITE</w:t>
            </w:r>
          </w:p>
        </w:tc>
        <w:tc>
          <w:tcPr>
            <w:tcW w:w="1596" w:type="dxa"/>
          </w:tcPr>
          <w:p w:rsidR="006F054B" w:rsidRPr="007E480C" w:rsidRDefault="006F054B" w:rsidP="00724B77">
            <w:pPr>
              <w:rPr>
                <w:rFonts w:ascii="Verdana" w:hAnsi="Verdana"/>
                <w:sz w:val="24"/>
                <w:szCs w:val="24"/>
              </w:rPr>
            </w:pPr>
            <w:r w:rsidRPr="007E480C">
              <w:rPr>
                <w:rFonts w:ascii="Verdana" w:hAnsi="Verdana"/>
                <w:sz w:val="24"/>
                <w:szCs w:val="24"/>
              </w:rPr>
              <w:t>SPEAK</w:t>
            </w:r>
          </w:p>
        </w:tc>
        <w:tc>
          <w:tcPr>
            <w:tcW w:w="1596" w:type="dxa"/>
          </w:tcPr>
          <w:p w:rsidR="006F054B" w:rsidRPr="007E480C" w:rsidRDefault="00766EC1" w:rsidP="00724B77">
            <w:pPr>
              <w:rPr>
                <w:rFonts w:ascii="Verdana" w:hAnsi="Verdana"/>
                <w:sz w:val="24"/>
                <w:szCs w:val="24"/>
              </w:rPr>
            </w:pPr>
            <w:r w:rsidRPr="007E480C">
              <w:rPr>
                <w:rFonts w:ascii="Verdana" w:hAnsi="Verdana"/>
                <w:sz w:val="24"/>
                <w:szCs w:val="24"/>
              </w:rPr>
              <w:t>CEND</w:t>
            </w:r>
            <w:r w:rsidR="006F054B" w:rsidRPr="007E480C">
              <w:rPr>
                <w:rFonts w:ascii="Verdana" w:hAnsi="Verdana"/>
                <w:sz w:val="24"/>
                <w:szCs w:val="24"/>
              </w:rPr>
              <w:t>ATE</w:t>
            </w:r>
          </w:p>
        </w:tc>
      </w:tr>
      <w:tr w:rsidR="007F1FD8" w:rsidRPr="007E480C" w:rsidTr="007E480C">
        <w:tc>
          <w:tcPr>
            <w:tcW w:w="1596" w:type="dxa"/>
          </w:tcPr>
          <w:p w:rsidR="006F054B" w:rsidRPr="007E480C" w:rsidRDefault="00F12B3A" w:rsidP="00724B77">
            <w:pPr>
              <w:rPr>
                <w:rFonts w:ascii="Verdana" w:hAnsi="Verdana"/>
              </w:rPr>
            </w:pPr>
            <w:r w:rsidRPr="007E480C">
              <w:rPr>
                <w:rFonts w:ascii="Verdana" w:hAnsi="Verdana"/>
              </w:rPr>
              <w:t>Mother Tongue</w:t>
            </w:r>
          </w:p>
        </w:tc>
        <w:tc>
          <w:tcPr>
            <w:tcW w:w="1596" w:type="dxa"/>
          </w:tcPr>
          <w:p w:rsidR="006F054B" w:rsidRPr="007E480C" w:rsidRDefault="007F1FD8" w:rsidP="00724B77">
            <w:pPr>
              <w:rPr>
                <w:rFonts w:ascii="Verdana" w:hAnsi="Verdana"/>
              </w:rPr>
            </w:pPr>
            <w:r w:rsidRPr="007E480C">
              <w:rPr>
                <w:rFonts w:ascii="Verdana" w:hAnsi="Verdana"/>
              </w:rPr>
              <w:t>Telugu</w:t>
            </w:r>
          </w:p>
        </w:tc>
        <w:tc>
          <w:tcPr>
            <w:tcW w:w="1596" w:type="dxa"/>
          </w:tcPr>
          <w:p w:rsidR="006F054B" w:rsidRPr="007E480C" w:rsidRDefault="006F054B" w:rsidP="007E480C">
            <w:pPr>
              <w:numPr>
                <w:ilvl w:val="0"/>
                <w:numId w:val="16"/>
              </w:numPr>
              <w:rPr>
                <w:rFonts w:ascii="Verdana" w:hAnsi="Verdana"/>
                <w:b/>
                <w:sz w:val="28"/>
                <w:szCs w:val="28"/>
                <w:u w:val="thick"/>
              </w:rPr>
            </w:pPr>
          </w:p>
        </w:tc>
        <w:tc>
          <w:tcPr>
            <w:tcW w:w="1596" w:type="dxa"/>
          </w:tcPr>
          <w:p w:rsidR="006F054B" w:rsidRPr="007E480C" w:rsidRDefault="006F054B" w:rsidP="007E480C">
            <w:pPr>
              <w:numPr>
                <w:ilvl w:val="0"/>
                <w:numId w:val="16"/>
              </w:numPr>
              <w:rPr>
                <w:rFonts w:ascii="Verdana" w:hAnsi="Verdana"/>
                <w:b/>
                <w:sz w:val="28"/>
                <w:szCs w:val="28"/>
                <w:u w:val="thick"/>
              </w:rPr>
            </w:pPr>
          </w:p>
        </w:tc>
        <w:tc>
          <w:tcPr>
            <w:tcW w:w="1596" w:type="dxa"/>
          </w:tcPr>
          <w:p w:rsidR="006F054B" w:rsidRPr="007E480C" w:rsidRDefault="006F054B" w:rsidP="007E480C">
            <w:pPr>
              <w:numPr>
                <w:ilvl w:val="0"/>
                <w:numId w:val="16"/>
              </w:numPr>
              <w:rPr>
                <w:rFonts w:ascii="Verdana" w:hAnsi="Verdana"/>
                <w:b/>
                <w:sz w:val="28"/>
                <w:szCs w:val="28"/>
                <w:u w:val="thick"/>
              </w:rPr>
            </w:pPr>
          </w:p>
        </w:tc>
        <w:tc>
          <w:tcPr>
            <w:tcW w:w="1596" w:type="dxa"/>
          </w:tcPr>
          <w:p w:rsidR="006F054B" w:rsidRPr="007E480C" w:rsidRDefault="006F054B" w:rsidP="007E480C">
            <w:pPr>
              <w:numPr>
                <w:ilvl w:val="0"/>
                <w:numId w:val="16"/>
              </w:numPr>
              <w:rPr>
                <w:rFonts w:ascii="Verdana" w:hAnsi="Verdana"/>
                <w:b/>
                <w:sz w:val="28"/>
                <w:szCs w:val="28"/>
                <w:u w:val="thick"/>
              </w:rPr>
            </w:pPr>
          </w:p>
        </w:tc>
      </w:tr>
      <w:tr w:rsidR="007F1FD8" w:rsidRPr="007E480C" w:rsidTr="007E480C">
        <w:tc>
          <w:tcPr>
            <w:tcW w:w="1596" w:type="dxa"/>
          </w:tcPr>
          <w:p w:rsidR="006F054B" w:rsidRPr="007E480C" w:rsidRDefault="00F12B3A" w:rsidP="00724B77">
            <w:pPr>
              <w:rPr>
                <w:rFonts w:ascii="Verdana" w:hAnsi="Verdana"/>
              </w:rPr>
            </w:pPr>
            <w:r w:rsidRPr="007E480C">
              <w:rPr>
                <w:rFonts w:ascii="Verdana" w:hAnsi="Verdana"/>
              </w:rPr>
              <w:t>Link Language</w:t>
            </w:r>
          </w:p>
        </w:tc>
        <w:tc>
          <w:tcPr>
            <w:tcW w:w="1596" w:type="dxa"/>
          </w:tcPr>
          <w:p w:rsidR="006F054B" w:rsidRPr="007E480C" w:rsidRDefault="007F1FD8" w:rsidP="00724B77">
            <w:pPr>
              <w:rPr>
                <w:rFonts w:ascii="Verdana" w:hAnsi="Verdana"/>
              </w:rPr>
            </w:pPr>
            <w:r w:rsidRPr="007E480C">
              <w:rPr>
                <w:rFonts w:ascii="Verdana" w:hAnsi="Verdana"/>
              </w:rPr>
              <w:t>English</w:t>
            </w:r>
          </w:p>
        </w:tc>
        <w:tc>
          <w:tcPr>
            <w:tcW w:w="1596" w:type="dxa"/>
          </w:tcPr>
          <w:p w:rsidR="006F054B" w:rsidRPr="007E480C" w:rsidRDefault="006F054B" w:rsidP="007E480C">
            <w:pPr>
              <w:numPr>
                <w:ilvl w:val="0"/>
                <w:numId w:val="16"/>
              </w:numPr>
              <w:rPr>
                <w:rFonts w:ascii="Verdana" w:hAnsi="Verdana"/>
                <w:b/>
                <w:sz w:val="28"/>
                <w:szCs w:val="28"/>
                <w:u w:val="thick"/>
              </w:rPr>
            </w:pPr>
          </w:p>
        </w:tc>
        <w:tc>
          <w:tcPr>
            <w:tcW w:w="1596" w:type="dxa"/>
          </w:tcPr>
          <w:p w:rsidR="006F054B" w:rsidRPr="007E480C" w:rsidRDefault="006F054B" w:rsidP="007E480C">
            <w:pPr>
              <w:numPr>
                <w:ilvl w:val="0"/>
                <w:numId w:val="16"/>
              </w:numPr>
              <w:rPr>
                <w:rFonts w:ascii="Verdana" w:hAnsi="Verdana"/>
                <w:b/>
                <w:sz w:val="28"/>
                <w:szCs w:val="28"/>
                <w:u w:val="thick"/>
              </w:rPr>
            </w:pPr>
          </w:p>
        </w:tc>
        <w:tc>
          <w:tcPr>
            <w:tcW w:w="1596" w:type="dxa"/>
          </w:tcPr>
          <w:p w:rsidR="006F054B" w:rsidRPr="007E480C" w:rsidRDefault="006F054B" w:rsidP="007E480C">
            <w:pPr>
              <w:numPr>
                <w:ilvl w:val="0"/>
                <w:numId w:val="16"/>
              </w:numPr>
              <w:rPr>
                <w:rFonts w:ascii="Verdana" w:hAnsi="Verdana"/>
                <w:b/>
                <w:sz w:val="28"/>
                <w:szCs w:val="28"/>
                <w:u w:val="thick"/>
              </w:rPr>
            </w:pPr>
          </w:p>
        </w:tc>
        <w:tc>
          <w:tcPr>
            <w:tcW w:w="1596" w:type="dxa"/>
          </w:tcPr>
          <w:p w:rsidR="006F054B" w:rsidRPr="007E480C" w:rsidRDefault="006F054B" w:rsidP="007E480C">
            <w:pPr>
              <w:numPr>
                <w:ilvl w:val="0"/>
                <w:numId w:val="16"/>
              </w:numPr>
              <w:rPr>
                <w:rFonts w:ascii="Verdana" w:hAnsi="Verdana"/>
                <w:b/>
                <w:sz w:val="28"/>
                <w:szCs w:val="28"/>
                <w:u w:val="thick"/>
              </w:rPr>
            </w:pPr>
          </w:p>
        </w:tc>
      </w:tr>
      <w:tr w:rsidR="007F1FD8" w:rsidRPr="007E480C" w:rsidTr="007E480C">
        <w:tc>
          <w:tcPr>
            <w:tcW w:w="1596" w:type="dxa"/>
          </w:tcPr>
          <w:p w:rsidR="006F054B" w:rsidRPr="007E480C" w:rsidRDefault="00F12B3A" w:rsidP="00724B77">
            <w:pPr>
              <w:rPr>
                <w:rFonts w:ascii="Verdana" w:hAnsi="Verdana"/>
              </w:rPr>
            </w:pPr>
            <w:r w:rsidRPr="007E480C">
              <w:rPr>
                <w:rFonts w:ascii="Verdana" w:hAnsi="Verdana"/>
              </w:rPr>
              <w:t>National Language</w:t>
            </w:r>
          </w:p>
        </w:tc>
        <w:tc>
          <w:tcPr>
            <w:tcW w:w="1596" w:type="dxa"/>
          </w:tcPr>
          <w:p w:rsidR="006F054B" w:rsidRPr="007E480C" w:rsidRDefault="007F1FD8" w:rsidP="00724B77">
            <w:pPr>
              <w:rPr>
                <w:rFonts w:ascii="Verdana" w:hAnsi="Verdana"/>
              </w:rPr>
            </w:pPr>
            <w:r w:rsidRPr="007E480C">
              <w:rPr>
                <w:rFonts w:ascii="Verdana" w:hAnsi="Verdana"/>
              </w:rPr>
              <w:t>Hindi</w:t>
            </w:r>
          </w:p>
        </w:tc>
        <w:tc>
          <w:tcPr>
            <w:tcW w:w="1596" w:type="dxa"/>
          </w:tcPr>
          <w:p w:rsidR="006F054B" w:rsidRPr="007E480C" w:rsidRDefault="006F054B" w:rsidP="007E480C">
            <w:pPr>
              <w:numPr>
                <w:ilvl w:val="0"/>
                <w:numId w:val="16"/>
              </w:numPr>
              <w:rPr>
                <w:rFonts w:ascii="Verdana" w:hAnsi="Verdana"/>
                <w:b/>
                <w:sz w:val="28"/>
                <w:szCs w:val="28"/>
                <w:u w:val="thick"/>
              </w:rPr>
            </w:pPr>
          </w:p>
        </w:tc>
        <w:tc>
          <w:tcPr>
            <w:tcW w:w="1596" w:type="dxa"/>
          </w:tcPr>
          <w:p w:rsidR="006F054B" w:rsidRPr="007E480C" w:rsidRDefault="006F054B" w:rsidP="007E480C">
            <w:pPr>
              <w:numPr>
                <w:ilvl w:val="0"/>
                <w:numId w:val="16"/>
              </w:numPr>
              <w:rPr>
                <w:rFonts w:ascii="Verdana" w:hAnsi="Verdana"/>
                <w:b/>
                <w:sz w:val="28"/>
                <w:szCs w:val="28"/>
                <w:u w:val="thick"/>
              </w:rPr>
            </w:pPr>
          </w:p>
        </w:tc>
        <w:tc>
          <w:tcPr>
            <w:tcW w:w="1596" w:type="dxa"/>
          </w:tcPr>
          <w:p w:rsidR="006F054B" w:rsidRPr="007E480C" w:rsidRDefault="006F054B" w:rsidP="007E480C">
            <w:pPr>
              <w:numPr>
                <w:ilvl w:val="0"/>
                <w:numId w:val="16"/>
              </w:numPr>
              <w:rPr>
                <w:rFonts w:ascii="Verdana" w:hAnsi="Verdana"/>
                <w:b/>
                <w:sz w:val="28"/>
                <w:szCs w:val="28"/>
                <w:u w:val="thick"/>
              </w:rPr>
            </w:pPr>
          </w:p>
        </w:tc>
        <w:tc>
          <w:tcPr>
            <w:tcW w:w="1596" w:type="dxa"/>
          </w:tcPr>
          <w:p w:rsidR="006F054B" w:rsidRPr="007E480C" w:rsidRDefault="006F054B" w:rsidP="007E480C">
            <w:pPr>
              <w:numPr>
                <w:ilvl w:val="0"/>
                <w:numId w:val="16"/>
              </w:numPr>
              <w:rPr>
                <w:rFonts w:ascii="Verdana" w:hAnsi="Verdana"/>
                <w:b/>
                <w:sz w:val="28"/>
                <w:szCs w:val="28"/>
                <w:u w:val="thick"/>
              </w:rPr>
            </w:pPr>
          </w:p>
        </w:tc>
      </w:tr>
      <w:tr w:rsidR="007F1FD8" w:rsidRPr="007E480C" w:rsidTr="007E480C">
        <w:tc>
          <w:tcPr>
            <w:tcW w:w="1596" w:type="dxa"/>
          </w:tcPr>
          <w:p w:rsidR="006F054B" w:rsidRPr="007E480C" w:rsidRDefault="007F1FD8" w:rsidP="00724B77">
            <w:pPr>
              <w:rPr>
                <w:rFonts w:ascii="Verdana" w:hAnsi="Verdana"/>
              </w:rPr>
            </w:pPr>
            <w:r w:rsidRPr="007E480C">
              <w:rPr>
                <w:rFonts w:ascii="Verdana" w:hAnsi="Verdana"/>
              </w:rPr>
              <w:t>Neighboring Stage Language</w:t>
            </w:r>
          </w:p>
        </w:tc>
        <w:tc>
          <w:tcPr>
            <w:tcW w:w="1596" w:type="dxa"/>
          </w:tcPr>
          <w:p w:rsidR="006F054B" w:rsidRPr="007E480C" w:rsidRDefault="007F1FD8" w:rsidP="00724B77">
            <w:pPr>
              <w:rPr>
                <w:rFonts w:ascii="Verdana" w:hAnsi="Verdana"/>
              </w:rPr>
            </w:pPr>
            <w:r w:rsidRPr="007E480C">
              <w:rPr>
                <w:rFonts w:ascii="Verdana" w:hAnsi="Verdana"/>
              </w:rPr>
              <w:t>Kannada</w:t>
            </w:r>
          </w:p>
        </w:tc>
        <w:tc>
          <w:tcPr>
            <w:tcW w:w="1596" w:type="dxa"/>
          </w:tcPr>
          <w:p w:rsidR="006F054B" w:rsidRPr="007E480C" w:rsidRDefault="006F054B" w:rsidP="007E480C">
            <w:pPr>
              <w:numPr>
                <w:ilvl w:val="0"/>
                <w:numId w:val="16"/>
              </w:numPr>
              <w:rPr>
                <w:rFonts w:ascii="Verdana" w:hAnsi="Verdana"/>
                <w:b/>
                <w:sz w:val="28"/>
                <w:szCs w:val="28"/>
                <w:u w:val="thick"/>
              </w:rPr>
            </w:pPr>
          </w:p>
        </w:tc>
        <w:tc>
          <w:tcPr>
            <w:tcW w:w="1596" w:type="dxa"/>
          </w:tcPr>
          <w:p w:rsidR="006F054B" w:rsidRPr="007E480C" w:rsidRDefault="006F054B" w:rsidP="007E480C">
            <w:pPr>
              <w:numPr>
                <w:ilvl w:val="0"/>
                <w:numId w:val="16"/>
              </w:numPr>
              <w:rPr>
                <w:rFonts w:ascii="Verdana" w:hAnsi="Verdana"/>
                <w:b/>
                <w:sz w:val="28"/>
                <w:szCs w:val="28"/>
                <w:u w:val="thick"/>
              </w:rPr>
            </w:pPr>
          </w:p>
        </w:tc>
        <w:tc>
          <w:tcPr>
            <w:tcW w:w="1596" w:type="dxa"/>
          </w:tcPr>
          <w:p w:rsidR="006F054B" w:rsidRPr="007E480C" w:rsidRDefault="006F054B" w:rsidP="007E480C">
            <w:pPr>
              <w:numPr>
                <w:ilvl w:val="0"/>
                <w:numId w:val="16"/>
              </w:numPr>
              <w:rPr>
                <w:rFonts w:ascii="Verdana" w:hAnsi="Verdana"/>
                <w:b/>
                <w:sz w:val="28"/>
                <w:szCs w:val="28"/>
                <w:u w:val="thick"/>
              </w:rPr>
            </w:pPr>
          </w:p>
        </w:tc>
        <w:tc>
          <w:tcPr>
            <w:tcW w:w="1596" w:type="dxa"/>
          </w:tcPr>
          <w:p w:rsidR="006F054B" w:rsidRPr="007E480C" w:rsidRDefault="006F054B" w:rsidP="007E480C">
            <w:pPr>
              <w:numPr>
                <w:ilvl w:val="0"/>
                <w:numId w:val="16"/>
              </w:numPr>
              <w:rPr>
                <w:rFonts w:ascii="Verdana" w:hAnsi="Verdana"/>
                <w:b/>
                <w:sz w:val="28"/>
                <w:szCs w:val="28"/>
                <w:u w:val="thick"/>
              </w:rPr>
            </w:pPr>
          </w:p>
        </w:tc>
      </w:tr>
    </w:tbl>
    <w:p w:rsidR="008630E3" w:rsidRDefault="008630E3" w:rsidP="00724B77">
      <w:pPr>
        <w:rPr>
          <w:rFonts w:ascii="Verdana" w:hAnsi="Verdana"/>
          <w:b/>
          <w:sz w:val="28"/>
          <w:szCs w:val="28"/>
          <w:u w:val="thick"/>
        </w:rPr>
      </w:pPr>
    </w:p>
    <w:p w:rsidR="008630E3" w:rsidRDefault="008630E3" w:rsidP="00724B77">
      <w:pPr>
        <w:rPr>
          <w:rFonts w:ascii="Verdana" w:hAnsi="Verdana"/>
          <w:b/>
          <w:sz w:val="28"/>
          <w:szCs w:val="28"/>
          <w:u w:val="thick"/>
        </w:rPr>
      </w:pPr>
    </w:p>
    <w:p w:rsidR="008630E3" w:rsidRDefault="008630E3" w:rsidP="00724B77">
      <w:pPr>
        <w:rPr>
          <w:rFonts w:ascii="Verdana" w:hAnsi="Verdana"/>
          <w:b/>
          <w:sz w:val="28"/>
          <w:szCs w:val="28"/>
          <w:u w:val="thick"/>
        </w:rPr>
      </w:pPr>
    </w:p>
    <w:p w:rsidR="008630E3" w:rsidRDefault="008630E3" w:rsidP="00724B77">
      <w:pPr>
        <w:rPr>
          <w:rFonts w:ascii="Verdana" w:hAnsi="Verdana"/>
          <w:b/>
          <w:sz w:val="28"/>
          <w:szCs w:val="28"/>
          <w:u w:val="thick"/>
        </w:rPr>
      </w:pPr>
    </w:p>
    <w:p w:rsidR="008630E3" w:rsidRDefault="008630E3" w:rsidP="00724B77">
      <w:pPr>
        <w:rPr>
          <w:rFonts w:ascii="Verdana" w:hAnsi="Verdana"/>
          <w:b/>
          <w:sz w:val="28"/>
          <w:szCs w:val="28"/>
          <w:u w:val="thick"/>
        </w:rPr>
      </w:pPr>
    </w:p>
    <w:p w:rsidR="008630E3" w:rsidRDefault="008630E3" w:rsidP="00724B77">
      <w:pPr>
        <w:rPr>
          <w:rFonts w:ascii="Verdana" w:hAnsi="Verdana"/>
          <w:b/>
          <w:sz w:val="28"/>
          <w:szCs w:val="28"/>
          <w:u w:val="thick"/>
        </w:rPr>
      </w:pPr>
    </w:p>
    <w:p w:rsidR="00766EC1" w:rsidRDefault="00766EC1" w:rsidP="00724B77">
      <w:pPr>
        <w:rPr>
          <w:rFonts w:ascii="Verdana" w:hAnsi="Verdana"/>
          <w:b/>
          <w:sz w:val="28"/>
          <w:szCs w:val="28"/>
          <w:u w:val="thick"/>
        </w:rPr>
      </w:pPr>
      <w:r>
        <w:rPr>
          <w:rFonts w:ascii="Verdana" w:hAnsi="Verdana"/>
          <w:b/>
          <w:sz w:val="28"/>
          <w:szCs w:val="28"/>
          <w:u w:val="thick"/>
        </w:rPr>
        <w:lastRenderedPageBreak/>
        <w:t>PERSONAL DETAILS</w:t>
      </w:r>
    </w:p>
    <w:p w:rsidR="00766EC1" w:rsidRDefault="00766EC1" w:rsidP="00724B77">
      <w:pPr>
        <w:rPr>
          <w:rFonts w:ascii="Verdana" w:hAnsi="Verdana"/>
          <w:b/>
          <w:sz w:val="28"/>
          <w:szCs w:val="28"/>
          <w:u w:val="thick"/>
        </w:rPr>
      </w:pPr>
    </w:p>
    <w:p w:rsidR="00E640F6" w:rsidRDefault="00E640F6" w:rsidP="00783E3F">
      <w:pPr>
        <w:spacing w:line="276" w:lineRule="auto"/>
        <w:rPr>
          <w:rFonts w:ascii="Verdana" w:hAnsi="Verdana"/>
        </w:rPr>
      </w:pPr>
      <w:r>
        <w:rPr>
          <w:rFonts w:ascii="Verdana" w:hAnsi="Verdana"/>
        </w:rPr>
        <w:t xml:space="preserve">             </w:t>
      </w:r>
      <w:r w:rsidRPr="00E640F6">
        <w:rPr>
          <w:rFonts w:ascii="Verdana" w:hAnsi="Verdana"/>
        </w:rPr>
        <w:t>NAME</w:t>
      </w:r>
      <w:proofErr w:type="gramStart"/>
      <w:r>
        <w:rPr>
          <w:rFonts w:ascii="Verdana" w:hAnsi="Verdana"/>
        </w:rPr>
        <w:t>:</w:t>
      </w:r>
      <w:r w:rsidR="00494270">
        <w:rPr>
          <w:rFonts w:ascii="Verdana" w:hAnsi="Verdana"/>
        </w:rPr>
        <w:t>B</w:t>
      </w:r>
      <w:proofErr w:type="gramEnd"/>
      <w:r w:rsidR="00494270">
        <w:rPr>
          <w:rFonts w:ascii="Verdana" w:hAnsi="Verdana"/>
        </w:rPr>
        <w:t xml:space="preserve"> </w:t>
      </w:r>
      <w:proofErr w:type="spellStart"/>
      <w:r w:rsidR="00494270">
        <w:rPr>
          <w:rFonts w:ascii="Verdana" w:hAnsi="Verdana"/>
        </w:rPr>
        <w:t>Naresh</w:t>
      </w:r>
      <w:proofErr w:type="spellEnd"/>
      <w:r w:rsidR="00494270">
        <w:rPr>
          <w:rFonts w:ascii="Verdana" w:hAnsi="Verdana"/>
        </w:rPr>
        <w:t xml:space="preserve"> </w:t>
      </w:r>
      <w:proofErr w:type="spellStart"/>
      <w:r w:rsidR="00494270">
        <w:rPr>
          <w:rFonts w:ascii="Verdana" w:hAnsi="Verdana"/>
        </w:rPr>
        <w:t>Rao</w:t>
      </w:r>
      <w:proofErr w:type="spellEnd"/>
    </w:p>
    <w:p w:rsidR="00783E3F" w:rsidRDefault="00783E3F" w:rsidP="00783E3F">
      <w:pPr>
        <w:spacing w:line="276" w:lineRule="auto"/>
        <w:rPr>
          <w:rFonts w:ascii="Verdana" w:hAnsi="Verdana"/>
        </w:rPr>
      </w:pPr>
      <w:r>
        <w:rPr>
          <w:rFonts w:ascii="Verdana" w:hAnsi="Verdana"/>
        </w:rPr>
        <w:t xml:space="preserve">      AGE &amp;DOB:</w:t>
      </w:r>
      <w:r w:rsidR="008630E3">
        <w:rPr>
          <w:rFonts w:ascii="Verdana" w:hAnsi="Verdana"/>
        </w:rPr>
        <w:t xml:space="preserve"> 28 </w:t>
      </w:r>
      <w:r w:rsidR="00494270">
        <w:rPr>
          <w:rFonts w:ascii="Verdana" w:hAnsi="Verdana"/>
        </w:rPr>
        <w:t>and 12-03-1991</w:t>
      </w:r>
    </w:p>
    <w:p w:rsidR="00E640F6" w:rsidRDefault="00783E3F" w:rsidP="00783E3F">
      <w:pPr>
        <w:spacing w:line="276" w:lineRule="auto"/>
        <w:rPr>
          <w:rFonts w:ascii="Verdana" w:hAnsi="Verdana"/>
        </w:rPr>
      </w:pPr>
      <w:proofErr w:type="gramStart"/>
      <w:r>
        <w:rPr>
          <w:rFonts w:ascii="Verdana" w:hAnsi="Verdana"/>
        </w:rPr>
        <w:t xml:space="preserve">FATHER  </w:t>
      </w:r>
      <w:proofErr w:type="spellStart"/>
      <w:r w:rsidR="00E640F6">
        <w:rPr>
          <w:rFonts w:ascii="Verdana" w:hAnsi="Verdana"/>
        </w:rPr>
        <w:t>NAME:</w:t>
      </w:r>
      <w:r w:rsidR="00494270">
        <w:rPr>
          <w:rFonts w:ascii="Verdana" w:hAnsi="Verdana"/>
        </w:rPr>
        <w:t>Ranga</w:t>
      </w:r>
      <w:proofErr w:type="spellEnd"/>
      <w:proofErr w:type="gramEnd"/>
      <w:r w:rsidR="00494270">
        <w:rPr>
          <w:rFonts w:ascii="Verdana" w:hAnsi="Verdana"/>
        </w:rPr>
        <w:t xml:space="preserve"> </w:t>
      </w:r>
      <w:proofErr w:type="spellStart"/>
      <w:r w:rsidR="00494270">
        <w:rPr>
          <w:rFonts w:ascii="Verdana" w:hAnsi="Verdana"/>
        </w:rPr>
        <w:t>Rao</w:t>
      </w:r>
      <w:proofErr w:type="spellEnd"/>
    </w:p>
    <w:p w:rsidR="00783E3F" w:rsidRDefault="00783E3F" w:rsidP="00783E3F">
      <w:pPr>
        <w:spacing w:line="276" w:lineRule="auto"/>
        <w:rPr>
          <w:rFonts w:ascii="Verdana" w:hAnsi="Verdana"/>
        </w:rPr>
      </w:pPr>
      <w:r>
        <w:rPr>
          <w:rFonts w:ascii="Verdana" w:hAnsi="Verdana"/>
        </w:rPr>
        <w:t>MOTHER</w:t>
      </w:r>
      <w:r w:rsidR="00E640F6">
        <w:rPr>
          <w:rFonts w:ascii="Verdana" w:hAnsi="Verdana"/>
        </w:rPr>
        <w:t xml:space="preserve"> </w:t>
      </w:r>
      <w:proofErr w:type="spellStart"/>
      <w:r w:rsidR="00E640F6">
        <w:rPr>
          <w:rFonts w:ascii="Verdana" w:hAnsi="Verdana"/>
        </w:rPr>
        <w:t>NAME</w:t>
      </w:r>
      <w:proofErr w:type="gramStart"/>
      <w:r>
        <w:rPr>
          <w:rFonts w:ascii="Verdana" w:hAnsi="Verdana"/>
        </w:rPr>
        <w:t>:</w:t>
      </w:r>
      <w:r w:rsidR="00494270">
        <w:rPr>
          <w:rFonts w:ascii="Verdana" w:hAnsi="Verdana"/>
        </w:rPr>
        <w:t>Vijaya</w:t>
      </w:r>
      <w:proofErr w:type="spellEnd"/>
      <w:proofErr w:type="gramEnd"/>
      <w:r w:rsidR="00494270">
        <w:rPr>
          <w:rFonts w:ascii="Verdana" w:hAnsi="Verdana"/>
        </w:rPr>
        <w:t xml:space="preserve"> </w:t>
      </w:r>
      <w:proofErr w:type="spellStart"/>
      <w:r w:rsidR="00494270">
        <w:rPr>
          <w:rFonts w:ascii="Verdana" w:hAnsi="Verdana"/>
        </w:rPr>
        <w:t>Lakshmi</w:t>
      </w:r>
      <w:proofErr w:type="spellEnd"/>
    </w:p>
    <w:p w:rsidR="00E96B2A" w:rsidRDefault="00FC21B7" w:rsidP="00783E3F">
      <w:pPr>
        <w:spacing w:line="276" w:lineRule="auto"/>
        <w:rPr>
          <w:rFonts w:ascii="Verdana" w:hAnsi="Verdana"/>
        </w:rPr>
      </w:pPr>
      <w:r>
        <w:rPr>
          <w:rFonts w:ascii="Verdana" w:hAnsi="Verdana"/>
        </w:rPr>
        <w:t xml:space="preserve">MARITAL </w:t>
      </w:r>
      <w:proofErr w:type="spellStart"/>
      <w:r>
        <w:rPr>
          <w:rFonts w:ascii="Verdana" w:hAnsi="Verdana"/>
        </w:rPr>
        <w:t>STATUS</w:t>
      </w:r>
      <w:proofErr w:type="gramStart"/>
      <w:r w:rsidR="00E96B2A">
        <w:rPr>
          <w:rFonts w:ascii="Verdana" w:hAnsi="Verdana"/>
        </w:rPr>
        <w:t>:</w:t>
      </w:r>
      <w:r w:rsidR="00494270">
        <w:rPr>
          <w:rFonts w:ascii="Verdana" w:hAnsi="Verdana"/>
        </w:rPr>
        <w:t>Unmarried</w:t>
      </w:r>
      <w:proofErr w:type="spellEnd"/>
      <w:proofErr w:type="gramEnd"/>
    </w:p>
    <w:p w:rsidR="00FC21B7" w:rsidRDefault="00FC21B7" w:rsidP="00783E3F">
      <w:pPr>
        <w:spacing w:line="276" w:lineRule="auto"/>
        <w:rPr>
          <w:rFonts w:ascii="Verdana" w:hAnsi="Verdana"/>
        </w:rPr>
      </w:pPr>
      <w:r>
        <w:rPr>
          <w:rFonts w:ascii="Verdana" w:hAnsi="Verdana"/>
        </w:rPr>
        <w:t>CONTACT NUMBER</w:t>
      </w:r>
      <w:r w:rsidR="00494270">
        <w:rPr>
          <w:rFonts w:ascii="Verdana" w:hAnsi="Verdana"/>
        </w:rPr>
        <w:t>S</w:t>
      </w:r>
      <w:proofErr w:type="gramStart"/>
      <w:r w:rsidR="00E96B2A">
        <w:rPr>
          <w:rFonts w:ascii="Verdana" w:hAnsi="Verdana"/>
        </w:rPr>
        <w:t>:</w:t>
      </w:r>
      <w:r w:rsidR="00C663D2">
        <w:rPr>
          <w:rFonts w:ascii="Verdana" w:hAnsi="Verdana"/>
        </w:rPr>
        <w:t>1.9743</w:t>
      </w:r>
      <w:r w:rsidR="008630E3">
        <w:rPr>
          <w:rFonts w:ascii="Verdana" w:hAnsi="Verdana"/>
        </w:rPr>
        <w:t>159566,2.9353917785</w:t>
      </w:r>
      <w:proofErr w:type="gramEnd"/>
    </w:p>
    <w:p w:rsidR="00E96B2A" w:rsidRDefault="00E96B2A" w:rsidP="00783E3F">
      <w:pPr>
        <w:spacing w:line="276" w:lineRule="auto"/>
        <w:rPr>
          <w:rFonts w:ascii="Verdana" w:hAnsi="Verdana"/>
        </w:rPr>
      </w:pPr>
      <w:r>
        <w:rPr>
          <w:rFonts w:ascii="Verdana" w:hAnsi="Verdana"/>
        </w:rPr>
        <w:t xml:space="preserve">        EMAIL ID:</w:t>
      </w:r>
      <w:r w:rsidR="00494270">
        <w:rPr>
          <w:rFonts w:ascii="Verdana" w:hAnsi="Verdana"/>
        </w:rPr>
        <w:t>bakshinaresh.rao6@gmail.com</w:t>
      </w:r>
    </w:p>
    <w:p w:rsidR="00783E3F" w:rsidRDefault="00783E3F" w:rsidP="00783E3F">
      <w:pPr>
        <w:spacing w:line="276" w:lineRule="auto"/>
        <w:rPr>
          <w:rFonts w:ascii="Verdana" w:hAnsi="Verdana"/>
        </w:rPr>
      </w:pPr>
      <w:r>
        <w:rPr>
          <w:rFonts w:ascii="Verdana" w:hAnsi="Verdana"/>
        </w:rPr>
        <w:t>CONTACT ADDRESS:</w:t>
      </w:r>
    </w:p>
    <w:p w:rsidR="00FC21B7" w:rsidRDefault="00FC21B7" w:rsidP="00FC21B7">
      <w:pPr>
        <w:spacing w:line="276" w:lineRule="auto"/>
        <w:rPr>
          <w:rFonts w:ascii="Verdana" w:hAnsi="Verdana"/>
        </w:rPr>
      </w:pPr>
    </w:p>
    <w:p w:rsidR="00FC21B7" w:rsidRDefault="00FC21B7" w:rsidP="00FC21B7">
      <w:pPr>
        <w:numPr>
          <w:ilvl w:val="0"/>
          <w:numId w:val="14"/>
        </w:numPr>
        <w:spacing w:line="276" w:lineRule="auto"/>
        <w:rPr>
          <w:rFonts w:ascii="Verdana" w:hAnsi="Verdana"/>
        </w:rPr>
      </w:pPr>
      <w:r>
        <w:rPr>
          <w:rFonts w:ascii="Verdana" w:hAnsi="Verdana"/>
        </w:rPr>
        <w:t>PRESENT ADDRESS:</w:t>
      </w:r>
    </w:p>
    <w:p w:rsidR="00FC21B7" w:rsidRDefault="008630E3" w:rsidP="008630E3">
      <w:pPr>
        <w:spacing w:line="276" w:lineRule="auto"/>
        <w:ind w:left="360"/>
        <w:rPr>
          <w:rFonts w:ascii="Verdana" w:hAnsi="Verdana"/>
        </w:rPr>
      </w:pPr>
      <w:r>
        <w:rPr>
          <w:rFonts w:ascii="Verdana" w:hAnsi="Verdana"/>
        </w:rPr>
        <w:t>NO 14&amp;15</w:t>
      </w:r>
      <w:proofErr w:type="gramStart"/>
      <w:r>
        <w:rPr>
          <w:rFonts w:ascii="Verdana" w:hAnsi="Verdana"/>
        </w:rPr>
        <w:t>,K.NO</w:t>
      </w:r>
      <w:proofErr w:type="gramEnd"/>
      <w:r>
        <w:rPr>
          <w:rFonts w:ascii="Verdana" w:hAnsi="Verdana"/>
        </w:rPr>
        <w:t xml:space="preserve"> 64/1A,Doddanagamangala,Electronic city,Bangalore-560100.</w:t>
      </w:r>
    </w:p>
    <w:p w:rsidR="00950D33" w:rsidRDefault="00950D33" w:rsidP="008630E3">
      <w:pPr>
        <w:spacing w:line="276" w:lineRule="auto"/>
        <w:rPr>
          <w:rFonts w:ascii="Verdana" w:hAnsi="Verdana"/>
        </w:rPr>
      </w:pPr>
    </w:p>
    <w:p w:rsidR="00950D33" w:rsidRDefault="00950D33" w:rsidP="00C663D2">
      <w:pPr>
        <w:spacing w:line="276" w:lineRule="auto"/>
        <w:rPr>
          <w:rFonts w:ascii="Verdana" w:hAnsi="Verdana"/>
          <w:sz w:val="24"/>
          <w:szCs w:val="24"/>
        </w:rPr>
      </w:pPr>
      <w:r>
        <w:rPr>
          <w:rFonts w:ascii="Verdana" w:hAnsi="Verdana"/>
          <w:noProof/>
          <w:sz w:val="24"/>
          <w:szCs w:val="24"/>
        </w:rPr>
        <w:drawing>
          <wp:anchor distT="0" distB="0" distL="114300" distR="114300" simplePos="0" relativeHeight="251658752" behindDoc="0" locked="0" layoutInCell="1" allowOverlap="1">
            <wp:simplePos x="0" y="0"/>
            <wp:positionH relativeFrom="column">
              <wp:posOffset>4272073</wp:posOffset>
            </wp:positionH>
            <wp:positionV relativeFrom="paragraph">
              <wp:posOffset>7635</wp:posOffset>
            </wp:positionV>
            <wp:extent cx="1108001" cy="1265274"/>
            <wp:effectExtent l="19050" t="0" r="0" b="0"/>
            <wp:wrapNone/>
            <wp:docPr id="1" name="Picture 1" descr="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2"/>
                    <pic:cNvPicPr>
                      <a:picLocks noChangeAspect="1" noChangeArrowheads="1"/>
                    </pic:cNvPicPr>
                  </pic:nvPicPr>
                  <pic:blipFill>
                    <a:blip r:embed="rId8"/>
                    <a:srcRect/>
                    <a:stretch>
                      <a:fillRect/>
                    </a:stretch>
                  </pic:blipFill>
                  <pic:spPr bwMode="auto">
                    <a:xfrm>
                      <a:off x="0" y="0"/>
                      <a:ext cx="1108001" cy="1265274"/>
                    </a:xfrm>
                    <a:prstGeom prst="rect">
                      <a:avLst/>
                    </a:prstGeom>
                    <a:noFill/>
                    <a:ln w="9525">
                      <a:noFill/>
                      <a:miter lim="800000"/>
                      <a:headEnd/>
                      <a:tailEnd/>
                    </a:ln>
                  </pic:spPr>
                </pic:pic>
              </a:graphicData>
            </a:graphic>
          </wp:anchor>
        </w:drawing>
      </w:r>
      <w:proofErr w:type="spellStart"/>
      <w:r w:rsidR="00E35C05">
        <w:rPr>
          <w:rFonts w:ascii="Verdana" w:hAnsi="Verdana"/>
          <w:sz w:val="24"/>
          <w:szCs w:val="24"/>
        </w:rPr>
        <w:t>PLACE</w:t>
      </w:r>
      <w:proofErr w:type="gramStart"/>
      <w:r w:rsidR="00B1402F">
        <w:rPr>
          <w:rFonts w:ascii="Verdana" w:hAnsi="Verdana"/>
          <w:sz w:val="24"/>
          <w:szCs w:val="24"/>
        </w:rPr>
        <w:t>:</w:t>
      </w:r>
      <w:r w:rsidR="005358A5">
        <w:rPr>
          <w:rFonts w:ascii="Verdana" w:hAnsi="Verdana"/>
          <w:sz w:val="24"/>
          <w:szCs w:val="24"/>
        </w:rPr>
        <w:t>Bangalore</w:t>
      </w:r>
      <w:proofErr w:type="spellEnd"/>
      <w:proofErr w:type="gramEnd"/>
      <w:r w:rsidR="00874913">
        <w:rPr>
          <w:rFonts w:ascii="Verdana" w:hAnsi="Verdana"/>
          <w:sz w:val="24"/>
          <w:szCs w:val="24"/>
        </w:rPr>
        <w:t xml:space="preserve">  </w:t>
      </w:r>
    </w:p>
    <w:p w:rsidR="00950D33" w:rsidRDefault="00950D33" w:rsidP="00C663D2">
      <w:pPr>
        <w:spacing w:line="276" w:lineRule="auto"/>
        <w:rPr>
          <w:rFonts w:ascii="Verdana" w:hAnsi="Verdana"/>
          <w:sz w:val="24"/>
          <w:szCs w:val="24"/>
        </w:rPr>
      </w:pPr>
    </w:p>
    <w:p w:rsidR="00950D33" w:rsidRDefault="00874913" w:rsidP="00C663D2">
      <w:pPr>
        <w:spacing w:line="276" w:lineRule="auto"/>
        <w:rPr>
          <w:rFonts w:ascii="Verdana" w:hAnsi="Verdana"/>
          <w:sz w:val="24"/>
          <w:szCs w:val="24"/>
        </w:rPr>
      </w:pPr>
      <w:r>
        <w:rPr>
          <w:rFonts w:ascii="Verdana" w:hAnsi="Verdana"/>
          <w:sz w:val="24"/>
          <w:szCs w:val="24"/>
        </w:rPr>
        <w:t xml:space="preserve">                      </w:t>
      </w:r>
      <w:r w:rsidR="005358A5">
        <w:rPr>
          <w:rFonts w:ascii="Verdana" w:hAnsi="Verdana"/>
          <w:sz w:val="24"/>
          <w:szCs w:val="24"/>
        </w:rPr>
        <w:t xml:space="preserve">           </w:t>
      </w:r>
      <w:r w:rsidR="00950D33">
        <w:rPr>
          <w:rFonts w:ascii="Verdana" w:hAnsi="Verdana"/>
          <w:sz w:val="24"/>
          <w:szCs w:val="24"/>
        </w:rPr>
        <w:tab/>
      </w:r>
      <w:r w:rsidR="00950D33">
        <w:rPr>
          <w:rFonts w:ascii="Verdana" w:hAnsi="Verdana"/>
          <w:sz w:val="24"/>
          <w:szCs w:val="24"/>
        </w:rPr>
        <w:tab/>
      </w:r>
      <w:r w:rsidR="00950D33">
        <w:rPr>
          <w:rFonts w:ascii="Verdana" w:hAnsi="Verdana"/>
          <w:sz w:val="24"/>
          <w:szCs w:val="24"/>
        </w:rPr>
        <w:tab/>
      </w:r>
    </w:p>
    <w:p w:rsidR="00600D65" w:rsidRPr="00600D65" w:rsidRDefault="00950D33" w:rsidP="00950D33">
      <w:pPr>
        <w:spacing w:line="276" w:lineRule="auto"/>
        <w:ind w:left="6480" w:firstLine="720"/>
        <w:rPr>
          <w:rFonts w:ascii="Verdana" w:hAnsi="Verdana"/>
        </w:rPr>
      </w:pPr>
      <w:r>
        <w:rPr>
          <w:rFonts w:ascii="Verdana" w:hAnsi="Verdana"/>
          <w:sz w:val="24"/>
          <w:szCs w:val="24"/>
        </w:rPr>
        <w:t xml:space="preserve">Signature </w:t>
      </w:r>
      <w:r w:rsidR="005358A5">
        <w:rPr>
          <w:rFonts w:ascii="Verdana" w:hAnsi="Verdana"/>
          <w:sz w:val="24"/>
          <w:szCs w:val="24"/>
        </w:rPr>
        <w:t xml:space="preserve"> </w:t>
      </w:r>
      <w:r w:rsidR="00A1735F">
        <w:rPr>
          <w:rFonts w:ascii="Verdana" w:hAnsi="Verdana"/>
          <w:sz w:val="24"/>
          <w:szCs w:val="24"/>
        </w:rPr>
        <w:t xml:space="preserve">   </w:t>
      </w:r>
      <w:r w:rsidR="00BD0031">
        <w:rPr>
          <w:rFonts w:ascii="Verdana" w:hAnsi="Verdana"/>
          <w:sz w:val="24"/>
          <w:szCs w:val="24"/>
        </w:rPr>
        <w:t xml:space="preserve"> </w:t>
      </w:r>
      <w:r w:rsidR="005358A5">
        <w:rPr>
          <w:rFonts w:ascii="Verdana" w:hAnsi="Verdana"/>
          <w:sz w:val="24"/>
          <w:szCs w:val="24"/>
        </w:rPr>
        <w:t xml:space="preserve">       </w:t>
      </w:r>
    </w:p>
    <w:p w:rsidR="00874913" w:rsidRDefault="005358A5" w:rsidP="00FC21B7">
      <w:pPr>
        <w:rPr>
          <w:rFonts w:ascii="Verdana" w:hAnsi="Verdana"/>
          <w:sz w:val="24"/>
          <w:szCs w:val="24"/>
        </w:rPr>
      </w:pPr>
      <w:r>
        <w:rPr>
          <w:rFonts w:ascii="Verdana" w:hAnsi="Verdana"/>
          <w:sz w:val="24"/>
          <w:szCs w:val="24"/>
        </w:rPr>
        <w:t xml:space="preserve">                                                                                </w:t>
      </w:r>
      <w:r w:rsidR="00874913" w:rsidRPr="00874913">
        <w:rPr>
          <w:rFonts w:ascii="Verdana" w:hAnsi="Verdana"/>
          <w:sz w:val="24"/>
          <w:szCs w:val="24"/>
        </w:rPr>
        <w:t xml:space="preserve">                                                                          </w:t>
      </w:r>
    </w:p>
    <w:p w:rsidR="00B1402F" w:rsidRPr="00B1402F" w:rsidRDefault="00C40022" w:rsidP="00FC21B7">
      <w:pPr>
        <w:rPr>
          <w:rFonts w:ascii="Verdana" w:hAnsi="Verdana"/>
          <w:sz w:val="24"/>
          <w:szCs w:val="24"/>
        </w:rPr>
      </w:pPr>
      <w:r>
        <w:rPr>
          <w:rFonts w:ascii="Verdana" w:hAnsi="Verdana"/>
          <w:sz w:val="24"/>
          <w:szCs w:val="24"/>
        </w:rPr>
        <w:t xml:space="preserve">        </w:t>
      </w:r>
      <w:r w:rsidR="00874913">
        <w:rPr>
          <w:rFonts w:ascii="Verdana" w:hAnsi="Verdana"/>
          <w:sz w:val="24"/>
          <w:szCs w:val="24"/>
        </w:rPr>
        <w:t xml:space="preserve">                                                          </w:t>
      </w:r>
    </w:p>
    <w:sectPr w:rsidR="00B1402F" w:rsidRPr="00B1402F" w:rsidSect="00950D33">
      <w:headerReference w:type="default" r:id="rId9"/>
      <w:footerReference w:type="default" r:id="rId10"/>
      <w:headerReference w:type="first" r:id="rId11"/>
      <w:footerReference w:type="first" r:id="rId12"/>
      <w:pgSz w:w="12240" w:h="15840" w:orient="landscape"/>
      <w:pgMar w:top="1440" w:right="1440" w:bottom="5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41C" w:rsidRDefault="0043141C">
      <w:r>
        <w:separator/>
      </w:r>
    </w:p>
  </w:endnote>
  <w:endnote w:type="continuationSeparator" w:id="1">
    <w:p w:rsidR="0043141C" w:rsidRDefault="004314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B31" w:rsidRDefault="00A94B31">
    <w:pP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B31" w:rsidRDefault="00A94B3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41C" w:rsidRDefault="0043141C">
      <w:r>
        <w:separator/>
      </w:r>
    </w:p>
  </w:footnote>
  <w:footnote w:type="continuationSeparator" w:id="1">
    <w:p w:rsidR="0043141C" w:rsidRDefault="004314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B31" w:rsidRDefault="00A94B31">
    <w:pP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B31" w:rsidRDefault="00A94B3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0"/>
    <w:lvl w:ilvl="0">
      <w:start w:val="1"/>
      <w:numFmt w:val="bullet"/>
      <w:lvlText w:val=""/>
      <w:lvlJc w:val="left"/>
      <w:pPr>
        <w:ind w:left="1080" w:hanging="360"/>
      </w:pPr>
      <w:rPr>
        <w:rFonts w:ascii="Symbol" w:hAnsi="Symbol" w:cs="Symbol"/>
        <w:sz w:val="20"/>
      </w:rPr>
    </w:lvl>
  </w:abstractNum>
  <w:abstractNum w:abstractNumId="1">
    <w:nsid w:val="00000002"/>
    <w:multiLevelType w:val="singleLevel"/>
    <w:tmpl w:val="00000000"/>
    <w:lvl w:ilvl="0">
      <w:start w:val="1"/>
      <w:numFmt w:val="bullet"/>
      <w:lvlText w:val=""/>
      <w:lvlJc w:val="left"/>
      <w:pPr>
        <w:ind w:left="720" w:hanging="360"/>
      </w:pPr>
      <w:rPr>
        <w:rFonts w:ascii="Wingdings" w:hAnsi="Wingdings" w:cs="Wingdings"/>
        <w:sz w:val="20"/>
      </w:rPr>
    </w:lvl>
  </w:abstractNum>
  <w:abstractNum w:abstractNumId="2">
    <w:nsid w:val="00000003"/>
    <w:multiLevelType w:val="singleLevel"/>
    <w:tmpl w:val="00000000"/>
    <w:lvl w:ilvl="0">
      <w:start w:val="1"/>
      <w:numFmt w:val="bullet"/>
      <w:lvlText w:val=""/>
      <w:lvlJc w:val="left"/>
      <w:pPr>
        <w:ind w:left="360" w:hanging="360"/>
      </w:pPr>
      <w:rPr>
        <w:rFonts w:ascii="Wingdings" w:hAnsi="Wingdings" w:cs="Wingdings"/>
      </w:rPr>
    </w:lvl>
  </w:abstractNum>
  <w:abstractNum w:abstractNumId="3">
    <w:nsid w:val="00000004"/>
    <w:multiLevelType w:val="singleLevel"/>
    <w:tmpl w:val="00000000"/>
    <w:lvl w:ilvl="0">
      <w:start w:val="1"/>
      <w:numFmt w:val="bullet"/>
      <w:lvlText w:val=""/>
      <w:lvlJc w:val="left"/>
      <w:pPr>
        <w:ind w:left="720" w:hanging="360"/>
      </w:pPr>
      <w:rPr>
        <w:rFonts w:ascii="Wingdings" w:hAnsi="Wingdings" w:cs="Wingdings"/>
        <w:sz w:val="20"/>
      </w:rPr>
    </w:lvl>
  </w:abstractNum>
  <w:abstractNum w:abstractNumId="4">
    <w:nsid w:val="00000005"/>
    <w:multiLevelType w:val="singleLevel"/>
    <w:tmpl w:val="00000000"/>
    <w:lvl w:ilvl="0">
      <w:start w:val="1"/>
      <w:numFmt w:val="bullet"/>
      <w:lvlText w:val=""/>
      <w:lvlJc w:val="left"/>
      <w:pPr>
        <w:ind w:left="450" w:hanging="360"/>
      </w:pPr>
      <w:rPr>
        <w:rFonts w:ascii="Wingdings" w:hAnsi="Wingdings" w:cs="Wingdings"/>
      </w:rPr>
    </w:lvl>
  </w:abstractNum>
  <w:abstractNum w:abstractNumId="5">
    <w:nsid w:val="00000006"/>
    <w:multiLevelType w:val="singleLevel"/>
    <w:tmpl w:val="00000000"/>
    <w:lvl w:ilvl="0">
      <w:start w:val="1"/>
      <w:numFmt w:val="bullet"/>
      <w:lvlText w:val=""/>
      <w:lvlJc w:val="left"/>
      <w:pPr>
        <w:ind w:left="360" w:hanging="360"/>
      </w:pPr>
      <w:rPr>
        <w:rFonts w:ascii="Symbol" w:hAnsi="Symbol" w:cs="Symbol"/>
      </w:rPr>
    </w:lvl>
  </w:abstractNum>
  <w:abstractNum w:abstractNumId="6">
    <w:nsid w:val="00000007"/>
    <w:multiLevelType w:val="multilevel"/>
    <w:tmpl w:val="00000000"/>
    <w:lvl w:ilvl="0">
      <w:start w:val="1"/>
      <w:numFmt w:val="bullet"/>
      <w:lvlText w:val=""/>
      <w:lvlJc w:val="left"/>
      <w:pPr>
        <w:ind w:left="432" w:hanging="432"/>
      </w:pPr>
    </w:lvl>
    <w:lvl w:ilvl="1">
      <w:start w:val="1"/>
      <w:numFmt w:val="bullet"/>
      <w:lvlText w:val=""/>
      <w:lvlJc w:val="left"/>
      <w:pPr>
        <w:ind w:left="576" w:hanging="576"/>
      </w:pPr>
    </w:lvl>
    <w:lvl w:ilvl="2">
      <w:start w:val="1"/>
      <w:numFmt w:val="bullet"/>
      <w:lvlText w:val=""/>
      <w:lvlJc w:val="left"/>
      <w:pPr>
        <w:ind w:left="720" w:hanging="720"/>
      </w:pPr>
    </w:lvl>
    <w:lvl w:ilvl="3">
      <w:start w:val="1"/>
      <w:numFmt w:val="bullet"/>
      <w:lvlText w:val=""/>
      <w:lvlJc w:val="left"/>
      <w:pPr>
        <w:ind w:left="864" w:hanging="864"/>
      </w:pPr>
    </w:lvl>
    <w:lvl w:ilvl="4">
      <w:start w:val="1"/>
      <w:numFmt w:val="bullet"/>
      <w:lvlText w:val=""/>
      <w:lvlJc w:val="left"/>
      <w:pPr>
        <w:ind w:left="1008" w:hanging="1008"/>
      </w:pPr>
    </w:lvl>
    <w:lvl w:ilvl="5">
      <w:start w:val="1"/>
      <w:numFmt w:val="bullet"/>
      <w:lvlText w:val=""/>
      <w:lvlJc w:val="left"/>
      <w:pPr>
        <w:ind w:left="1152" w:hanging="1152"/>
      </w:pPr>
    </w:lvl>
    <w:lvl w:ilvl="6">
      <w:start w:val="1"/>
      <w:numFmt w:val="bullet"/>
      <w:lvlText w:val=""/>
      <w:lvlJc w:val="left"/>
      <w:pPr>
        <w:ind w:left="1296" w:hanging="1296"/>
      </w:pPr>
    </w:lvl>
    <w:lvl w:ilvl="7">
      <w:start w:val="1"/>
      <w:numFmt w:val="bullet"/>
      <w:lvlText w:val=""/>
      <w:lvlJc w:val="left"/>
      <w:pPr>
        <w:ind w:left="1440" w:hanging="1440"/>
      </w:pPr>
    </w:lvl>
    <w:lvl w:ilvl="8">
      <w:start w:val="1"/>
      <w:numFmt w:val="bullet"/>
      <w:lvlText w:val=""/>
      <w:lvlJc w:val="left"/>
      <w:pPr>
        <w:ind w:left="1584" w:hanging="1584"/>
      </w:pPr>
    </w:lvl>
  </w:abstractNum>
  <w:abstractNum w:abstractNumId="7">
    <w:nsid w:val="04D45FC7"/>
    <w:multiLevelType w:val="hybridMultilevel"/>
    <w:tmpl w:val="38789C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B9063A"/>
    <w:multiLevelType w:val="hybridMultilevel"/>
    <w:tmpl w:val="25B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7A2363"/>
    <w:multiLevelType w:val="hybridMultilevel"/>
    <w:tmpl w:val="B0D201F6"/>
    <w:lvl w:ilvl="0" w:tplc="0409000B">
      <w:start w:val="1"/>
      <w:numFmt w:val="bullet"/>
      <w:lvlText w:val=""/>
      <w:lvlJc w:val="left"/>
      <w:pPr>
        <w:tabs>
          <w:tab w:val="num" w:pos="1455"/>
        </w:tabs>
        <w:ind w:left="1455" w:hanging="360"/>
      </w:pPr>
      <w:rPr>
        <w:rFonts w:ascii="Wingdings" w:hAnsi="Wingdings" w:hint="default"/>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10">
    <w:nsid w:val="147500F1"/>
    <w:multiLevelType w:val="hybridMultilevel"/>
    <w:tmpl w:val="A62C634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1D002FCE"/>
    <w:multiLevelType w:val="hybridMultilevel"/>
    <w:tmpl w:val="590231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C9085D"/>
    <w:multiLevelType w:val="hybridMultilevel"/>
    <w:tmpl w:val="0F3CA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DB111D"/>
    <w:multiLevelType w:val="hybridMultilevel"/>
    <w:tmpl w:val="58089B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B538B"/>
    <w:multiLevelType w:val="hybridMultilevel"/>
    <w:tmpl w:val="A7E6C70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35303864"/>
    <w:multiLevelType w:val="hybridMultilevel"/>
    <w:tmpl w:val="347E44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4826DBC"/>
    <w:multiLevelType w:val="hybridMultilevel"/>
    <w:tmpl w:val="0FBA99F8"/>
    <w:lvl w:ilvl="0" w:tplc="04090013">
      <w:start w:val="1"/>
      <w:numFmt w:val="upp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49021A7C"/>
    <w:multiLevelType w:val="hybridMultilevel"/>
    <w:tmpl w:val="9C3E7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381F74"/>
    <w:multiLevelType w:val="hybridMultilevel"/>
    <w:tmpl w:val="DBAA8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4461F9"/>
    <w:multiLevelType w:val="hybridMultilevel"/>
    <w:tmpl w:val="BC0C93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BF7FD5"/>
    <w:multiLevelType w:val="hybridMultilevel"/>
    <w:tmpl w:val="CEE4A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E202EF"/>
    <w:multiLevelType w:val="hybridMultilevel"/>
    <w:tmpl w:val="8242B6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16"/>
  </w:num>
  <w:num w:numId="10">
    <w:abstractNumId w:val="11"/>
  </w:num>
  <w:num w:numId="11">
    <w:abstractNumId w:val="21"/>
  </w:num>
  <w:num w:numId="12">
    <w:abstractNumId w:val="13"/>
  </w:num>
  <w:num w:numId="13">
    <w:abstractNumId w:val="12"/>
  </w:num>
  <w:num w:numId="14">
    <w:abstractNumId w:val="19"/>
  </w:num>
  <w:num w:numId="15">
    <w:abstractNumId w:val="14"/>
  </w:num>
  <w:num w:numId="16">
    <w:abstractNumId w:val="7"/>
  </w:num>
  <w:num w:numId="17">
    <w:abstractNumId w:val="17"/>
  </w:num>
  <w:num w:numId="18">
    <w:abstractNumId w:val="8"/>
  </w:num>
  <w:num w:numId="19">
    <w:abstractNumId w:val="15"/>
  </w:num>
  <w:num w:numId="20">
    <w:abstractNumId w:val="20"/>
  </w:num>
  <w:num w:numId="21">
    <w:abstractNumId w:val="10"/>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rsids>
    <w:rsidRoot w:val="00375F31"/>
    <w:rsid w:val="00030915"/>
    <w:rsid w:val="0004115D"/>
    <w:rsid w:val="00055EFB"/>
    <w:rsid w:val="00057773"/>
    <w:rsid w:val="00065B02"/>
    <w:rsid w:val="00081EC8"/>
    <w:rsid w:val="00092506"/>
    <w:rsid w:val="000B2AA5"/>
    <w:rsid w:val="000B4626"/>
    <w:rsid w:val="000C139D"/>
    <w:rsid w:val="000E4778"/>
    <w:rsid w:val="000F2622"/>
    <w:rsid w:val="00111408"/>
    <w:rsid w:val="00112E0A"/>
    <w:rsid w:val="00115238"/>
    <w:rsid w:val="0011721E"/>
    <w:rsid w:val="00135984"/>
    <w:rsid w:val="00150A02"/>
    <w:rsid w:val="00154A73"/>
    <w:rsid w:val="00170F44"/>
    <w:rsid w:val="001C7D41"/>
    <w:rsid w:val="001E0670"/>
    <w:rsid w:val="001F0461"/>
    <w:rsid w:val="00216AF9"/>
    <w:rsid w:val="00230BAF"/>
    <w:rsid w:val="00245FCF"/>
    <w:rsid w:val="00263A0D"/>
    <w:rsid w:val="002848F2"/>
    <w:rsid w:val="002C0FCA"/>
    <w:rsid w:val="002E14DD"/>
    <w:rsid w:val="00311804"/>
    <w:rsid w:val="00325D72"/>
    <w:rsid w:val="0035625C"/>
    <w:rsid w:val="00373E99"/>
    <w:rsid w:val="00375F31"/>
    <w:rsid w:val="0038023B"/>
    <w:rsid w:val="003B6B11"/>
    <w:rsid w:val="003C43D7"/>
    <w:rsid w:val="003C66AA"/>
    <w:rsid w:val="00412340"/>
    <w:rsid w:val="0043141C"/>
    <w:rsid w:val="00467E94"/>
    <w:rsid w:val="0048023E"/>
    <w:rsid w:val="00481621"/>
    <w:rsid w:val="00494270"/>
    <w:rsid w:val="004A38C9"/>
    <w:rsid w:val="004C0C8D"/>
    <w:rsid w:val="00505726"/>
    <w:rsid w:val="005358A5"/>
    <w:rsid w:val="00554C06"/>
    <w:rsid w:val="00590387"/>
    <w:rsid w:val="0059214B"/>
    <w:rsid w:val="005A5250"/>
    <w:rsid w:val="005B6824"/>
    <w:rsid w:val="005C28F8"/>
    <w:rsid w:val="005C5A94"/>
    <w:rsid w:val="005F55B1"/>
    <w:rsid w:val="00600D65"/>
    <w:rsid w:val="006807AB"/>
    <w:rsid w:val="006C0F3D"/>
    <w:rsid w:val="006C1D58"/>
    <w:rsid w:val="006C5A8D"/>
    <w:rsid w:val="006C5FBA"/>
    <w:rsid w:val="006D63E7"/>
    <w:rsid w:val="006F054B"/>
    <w:rsid w:val="006F5AF1"/>
    <w:rsid w:val="00724B77"/>
    <w:rsid w:val="00736E16"/>
    <w:rsid w:val="0074642F"/>
    <w:rsid w:val="00766EC1"/>
    <w:rsid w:val="00783E3F"/>
    <w:rsid w:val="007D050C"/>
    <w:rsid w:val="007E480C"/>
    <w:rsid w:val="007F1FD8"/>
    <w:rsid w:val="00815AA0"/>
    <w:rsid w:val="008513AF"/>
    <w:rsid w:val="00853E11"/>
    <w:rsid w:val="008548CF"/>
    <w:rsid w:val="008630E3"/>
    <w:rsid w:val="00874913"/>
    <w:rsid w:val="00874FF8"/>
    <w:rsid w:val="00882A0F"/>
    <w:rsid w:val="008A0B2A"/>
    <w:rsid w:val="008A2162"/>
    <w:rsid w:val="008C6B1F"/>
    <w:rsid w:val="009059BB"/>
    <w:rsid w:val="00905B20"/>
    <w:rsid w:val="00911379"/>
    <w:rsid w:val="009135A2"/>
    <w:rsid w:val="00950D33"/>
    <w:rsid w:val="00951D98"/>
    <w:rsid w:val="00971B40"/>
    <w:rsid w:val="00974EA5"/>
    <w:rsid w:val="009753A9"/>
    <w:rsid w:val="00981DD7"/>
    <w:rsid w:val="009A2203"/>
    <w:rsid w:val="009E7DE7"/>
    <w:rsid w:val="00A03165"/>
    <w:rsid w:val="00A1735F"/>
    <w:rsid w:val="00A308AF"/>
    <w:rsid w:val="00A32604"/>
    <w:rsid w:val="00A7288B"/>
    <w:rsid w:val="00A75CA1"/>
    <w:rsid w:val="00A94B31"/>
    <w:rsid w:val="00AA4B9E"/>
    <w:rsid w:val="00AF6915"/>
    <w:rsid w:val="00B1402F"/>
    <w:rsid w:val="00B45982"/>
    <w:rsid w:val="00B52759"/>
    <w:rsid w:val="00B94885"/>
    <w:rsid w:val="00BD0031"/>
    <w:rsid w:val="00BD6731"/>
    <w:rsid w:val="00BE40F6"/>
    <w:rsid w:val="00C1547E"/>
    <w:rsid w:val="00C40022"/>
    <w:rsid w:val="00C663D2"/>
    <w:rsid w:val="00C775F5"/>
    <w:rsid w:val="00CA0C0D"/>
    <w:rsid w:val="00CB1040"/>
    <w:rsid w:val="00CD0494"/>
    <w:rsid w:val="00CE413E"/>
    <w:rsid w:val="00D17EC0"/>
    <w:rsid w:val="00D35F49"/>
    <w:rsid w:val="00D62D9E"/>
    <w:rsid w:val="00D861C4"/>
    <w:rsid w:val="00DA297D"/>
    <w:rsid w:val="00DD0310"/>
    <w:rsid w:val="00E230B5"/>
    <w:rsid w:val="00E34EFD"/>
    <w:rsid w:val="00E35C05"/>
    <w:rsid w:val="00E6028C"/>
    <w:rsid w:val="00E640F6"/>
    <w:rsid w:val="00E64B61"/>
    <w:rsid w:val="00E96B2A"/>
    <w:rsid w:val="00F02AA3"/>
    <w:rsid w:val="00F12B3A"/>
    <w:rsid w:val="00F31335"/>
    <w:rsid w:val="00F37F85"/>
    <w:rsid w:val="00F41992"/>
    <w:rsid w:val="00F6003A"/>
    <w:rsid w:val="00F6608F"/>
    <w:rsid w:val="00FC21B7"/>
    <w:rsid w:val="00FC4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EA5"/>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74EA5"/>
    <w:rPr>
      <w:rFonts w:ascii="Symbol" w:hAnsi="Symbol" w:cs="Symbol"/>
      <w:sz w:val="20"/>
    </w:rPr>
  </w:style>
  <w:style w:type="character" w:customStyle="1" w:styleId="WW8Num2z0">
    <w:name w:val="WW8Num2z0"/>
    <w:rsid w:val="00974EA5"/>
    <w:rPr>
      <w:rFonts w:ascii="Wingdings" w:hAnsi="Wingdings" w:cs="Wingdings"/>
      <w:sz w:val="20"/>
    </w:rPr>
  </w:style>
  <w:style w:type="character" w:customStyle="1" w:styleId="WW8Num3z0">
    <w:name w:val="WW8Num3z0"/>
    <w:rsid w:val="00974EA5"/>
    <w:rPr>
      <w:rFonts w:ascii="Symbol" w:hAnsi="Symbol" w:cs="Symbol"/>
    </w:rPr>
  </w:style>
  <w:style w:type="character" w:customStyle="1" w:styleId="WW8Num4z0">
    <w:name w:val="WW8Num4z0"/>
    <w:rsid w:val="00974EA5"/>
    <w:rPr>
      <w:rFonts w:ascii="Wingdings" w:hAnsi="Wingdings" w:cs="Wingdings"/>
    </w:rPr>
  </w:style>
  <w:style w:type="character" w:customStyle="1" w:styleId="WW8Num5z0">
    <w:name w:val="WW8Num5z0"/>
    <w:rsid w:val="00974EA5"/>
    <w:rPr>
      <w:rFonts w:ascii="Wingdings" w:hAnsi="Wingdings" w:cs="Wingdings"/>
      <w:sz w:val="20"/>
    </w:rPr>
  </w:style>
  <w:style w:type="character" w:customStyle="1" w:styleId="WW8Num6z0">
    <w:name w:val="WW8Num6z0"/>
    <w:rsid w:val="00974EA5"/>
    <w:rPr>
      <w:rFonts w:ascii="Wingdings" w:hAnsi="Wingdings" w:cs="Wingdings"/>
    </w:rPr>
  </w:style>
  <w:style w:type="character" w:customStyle="1" w:styleId="WW8Num7z0">
    <w:name w:val="WW8Num7z0"/>
    <w:rsid w:val="00974EA5"/>
    <w:rPr>
      <w:rFonts w:ascii="Symbol" w:hAnsi="Symbol" w:cs="Symbol"/>
    </w:rPr>
  </w:style>
  <w:style w:type="character" w:customStyle="1" w:styleId="WW8Num8z0">
    <w:name w:val="WW8Num8z0"/>
    <w:rsid w:val="00974EA5"/>
  </w:style>
  <w:style w:type="character" w:customStyle="1" w:styleId="WW8Num8z1">
    <w:name w:val="WW8Num8z1"/>
    <w:rsid w:val="00974EA5"/>
  </w:style>
  <w:style w:type="character" w:customStyle="1" w:styleId="WW8Num8z2">
    <w:name w:val="WW8Num8z2"/>
    <w:rsid w:val="00974EA5"/>
  </w:style>
  <w:style w:type="character" w:customStyle="1" w:styleId="WW8Num8z3">
    <w:name w:val="WW8Num8z3"/>
    <w:rsid w:val="00974EA5"/>
  </w:style>
  <w:style w:type="character" w:customStyle="1" w:styleId="WW8Num8z4">
    <w:name w:val="WW8Num8z4"/>
    <w:rsid w:val="00974EA5"/>
  </w:style>
  <w:style w:type="character" w:customStyle="1" w:styleId="WW8Num8z5">
    <w:name w:val="WW8Num8z5"/>
    <w:rsid w:val="00974EA5"/>
  </w:style>
  <w:style w:type="character" w:customStyle="1" w:styleId="WW8Num8z6">
    <w:name w:val="WW8Num8z6"/>
    <w:rsid w:val="00974EA5"/>
  </w:style>
  <w:style w:type="character" w:customStyle="1" w:styleId="WW8Num8z7">
    <w:name w:val="WW8Num8z7"/>
    <w:rsid w:val="00974EA5"/>
  </w:style>
  <w:style w:type="character" w:customStyle="1" w:styleId="WW8Num8z8">
    <w:name w:val="WW8Num8z8"/>
    <w:rsid w:val="00974EA5"/>
  </w:style>
  <w:style w:type="character" w:customStyle="1" w:styleId="Header1">
    <w:name w:val="Header1"/>
    <w:rsid w:val="00974EA5"/>
    <w:rPr>
      <w:rFonts w:ascii="Times New Roman" w:eastAsia="Times New Roman" w:hAnsi="Times New Roman" w:cs="Times New Roman"/>
    </w:rPr>
  </w:style>
  <w:style w:type="character" w:customStyle="1" w:styleId="WW8Num1z1">
    <w:name w:val="WW8Num1z1"/>
    <w:rsid w:val="00974EA5"/>
    <w:rPr>
      <w:rFonts w:ascii="Courier New" w:eastAsia="Times New Roman" w:hAnsi="Courier New" w:cs="Courier New"/>
    </w:rPr>
  </w:style>
  <w:style w:type="character" w:customStyle="1" w:styleId="WW8Num1z2">
    <w:name w:val="WW8Num1z2"/>
    <w:rsid w:val="00974EA5"/>
    <w:rPr>
      <w:rFonts w:ascii="Wingdings" w:eastAsia="Times New Roman" w:hAnsi="Wingdings" w:cs="Times New Roman"/>
    </w:rPr>
  </w:style>
  <w:style w:type="character" w:customStyle="1" w:styleId="WW8Num3z2">
    <w:name w:val="WW8Num3z2"/>
    <w:rsid w:val="00974EA5"/>
    <w:rPr>
      <w:rFonts w:ascii="Wingdings" w:eastAsia="Times New Roman" w:hAnsi="Wingdings" w:cs="Times New Roman"/>
    </w:rPr>
  </w:style>
  <w:style w:type="character" w:customStyle="1" w:styleId="WW8Num3z4">
    <w:name w:val="WW8Num3z4"/>
    <w:rsid w:val="00974EA5"/>
    <w:rPr>
      <w:rFonts w:ascii="Courier New" w:eastAsia="Times New Roman" w:hAnsi="Courier New" w:cs="Times New Roman"/>
    </w:rPr>
  </w:style>
  <w:style w:type="character" w:customStyle="1" w:styleId="WW8Num4z2">
    <w:name w:val="WW8Num4z2"/>
    <w:rsid w:val="00974EA5"/>
    <w:rPr>
      <w:rFonts w:ascii="Wingdings" w:eastAsia="Times New Roman" w:hAnsi="Wingdings" w:cs="Times New Roman"/>
    </w:rPr>
  </w:style>
  <w:style w:type="character" w:customStyle="1" w:styleId="WW8Num4z4">
    <w:name w:val="WW8Num4z4"/>
    <w:rsid w:val="00974EA5"/>
    <w:rPr>
      <w:rFonts w:ascii="Courier New" w:eastAsia="Times New Roman" w:hAnsi="Courier New" w:cs="Times New Roman"/>
    </w:rPr>
  </w:style>
  <w:style w:type="character" w:customStyle="1" w:styleId="WW8Num5z1">
    <w:name w:val="WW8Num5z1"/>
    <w:rsid w:val="00974EA5"/>
    <w:rPr>
      <w:rFonts w:ascii="Courier New" w:eastAsia="Times New Roman" w:hAnsi="Courier New" w:cs="Courier New"/>
    </w:rPr>
  </w:style>
  <w:style w:type="character" w:customStyle="1" w:styleId="WW8Num5z2">
    <w:name w:val="WW8Num5z2"/>
    <w:rsid w:val="00974EA5"/>
    <w:rPr>
      <w:rFonts w:ascii="Wingdings" w:eastAsia="Times New Roman" w:hAnsi="Wingdings" w:cs="Times New Roman"/>
    </w:rPr>
  </w:style>
  <w:style w:type="character" w:customStyle="1" w:styleId="WW8Num6z1">
    <w:name w:val="WW8Num6z1"/>
    <w:rsid w:val="00974EA5"/>
    <w:rPr>
      <w:rFonts w:ascii="Courier New" w:eastAsia="Times New Roman" w:hAnsi="Courier New" w:cs="Courier New"/>
    </w:rPr>
  </w:style>
  <w:style w:type="character" w:customStyle="1" w:styleId="WW8Num6z2">
    <w:name w:val="WW8Num6z2"/>
    <w:rsid w:val="00974EA5"/>
    <w:rPr>
      <w:rFonts w:ascii="Wingdings" w:eastAsia="Times New Roman" w:hAnsi="Wingdings" w:cs="Times New Roman"/>
    </w:rPr>
  </w:style>
  <w:style w:type="character" w:customStyle="1" w:styleId="WW8Num7z2">
    <w:name w:val="WW8Num7z2"/>
    <w:rsid w:val="00974EA5"/>
    <w:rPr>
      <w:rFonts w:ascii="Wingdings" w:eastAsia="Times New Roman" w:hAnsi="Wingdings" w:cs="Times New Roman"/>
    </w:rPr>
  </w:style>
  <w:style w:type="character" w:customStyle="1" w:styleId="WW8Num7z4">
    <w:name w:val="WW8Num7z4"/>
    <w:rsid w:val="00974EA5"/>
    <w:rPr>
      <w:rFonts w:ascii="Courier New" w:eastAsia="Times New Roman" w:hAnsi="Courier New" w:cs="Times New Roman"/>
    </w:rPr>
  </w:style>
  <w:style w:type="character" w:customStyle="1" w:styleId="WW8Num9z0">
    <w:name w:val="WW8Num9z0"/>
    <w:rsid w:val="00974EA5"/>
    <w:rPr>
      <w:rFonts w:ascii="Symbol" w:eastAsia="Times New Roman" w:hAnsi="Symbol" w:cs="Times New Roman"/>
    </w:rPr>
  </w:style>
  <w:style w:type="character" w:customStyle="1" w:styleId="WW8Num9z1">
    <w:name w:val="WW8Num9z1"/>
    <w:rsid w:val="00974EA5"/>
    <w:rPr>
      <w:rFonts w:ascii="Courier New" w:eastAsia="Times New Roman" w:hAnsi="Courier New" w:cs="Courier New"/>
    </w:rPr>
  </w:style>
  <w:style w:type="character" w:customStyle="1" w:styleId="WW8Num9z2">
    <w:name w:val="WW8Num9z2"/>
    <w:rsid w:val="00974EA5"/>
    <w:rPr>
      <w:rFonts w:ascii="Wingdings" w:eastAsia="Times New Roman" w:hAnsi="Wingdings" w:cs="Times New Roman"/>
    </w:rPr>
  </w:style>
  <w:style w:type="character" w:customStyle="1" w:styleId="WW8Num10z0">
    <w:name w:val="WW8Num10z0"/>
    <w:rsid w:val="00974EA5"/>
    <w:rPr>
      <w:rFonts w:ascii="Wingdings" w:eastAsia="Times New Roman" w:hAnsi="Wingdings" w:cs="Times New Roman"/>
    </w:rPr>
  </w:style>
  <w:style w:type="character" w:customStyle="1" w:styleId="WW8Num10z1">
    <w:name w:val="WW8Num10z1"/>
    <w:rsid w:val="00974EA5"/>
    <w:rPr>
      <w:rFonts w:ascii="Courier New" w:eastAsia="Times New Roman" w:hAnsi="Courier New" w:cs="Courier New"/>
    </w:rPr>
  </w:style>
  <w:style w:type="character" w:customStyle="1" w:styleId="WW8Num10z3">
    <w:name w:val="WW8Num10z3"/>
    <w:rsid w:val="00974EA5"/>
    <w:rPr>
      <w:rFonts w:ascii="Symbol" w:eastAsia="Times New Roman" w:hAnsi="Symbol" w:cs="Times New Roman"/>
    </w:rPr>
  </w:style>
  <w:style w:type="character" w:customStyle="1" w:styleId="WW8Num11z0">
    <w:name w:val="WW8Num11z0"/>
    <w:rsid w:val="00974EA5"/>
    <w:rPr>
      <w:rFonts w:ascii="Symbol" w:eastAsia="Times New Roman" w:hAnsi="Symbol" w:cs="Times New Roman"/>
    </w:rPr>
  </w:style>
  <w:style w:type="character" w:customStyle="1" w:styleId="WW8Num11z1">
    <w:name w:val="WW8Num11z1"/>
    <w:rsid w:val="00974EA5"/>
    <w:rPr>
      <w:rFonts w:ascii="Courier New" w:eastAsia="Times New Roman" w:hAnsi="Courier New" w:cs="Courier New"/>
    </w:rPr>
  </w:style>
  <w:style w:type="character" w:customStyle="1" w:styleId="WW8Num11z2">
    <w:name w:val="WW8Num11z2"/>
    <w:rsid w:val="00974EA5"/>
    <w:rPr>
      <w:rFonts w:ascii="Wingdings" w:eastAsia="Times New Roman" w:hAnsi="Wingdings" w:cs="Times New Roman"/>
    </w:rPr>
  </w:style>
  <w:style w:type="character" w:customStyle="1" w:styleId="WW8Num12z0">
    <w:name w:val="WW8Num12z0"/>
    <w:rsid w:val="00974EA5"/>
    <w:rPr>
      <w:rFonts w:ascii="Wingdings" w:eastAsia="Times New Roman" w:hAnsi="Wingdings" w:cs="Times New Roman"/>
    </w:rPr>
  </w:style>
  <w:style w:type="character" w:customStyle="1" w:styleId="WW8Num13z0">
    <w:name w:val="WW8Num13z0"/>
    <w:rsid w:val="00974EA5"/>
    <w:rPr>
      <w:rFonts w:ascii="Symbol" w:eastAsia="Times New Roman" w:hAnsi="Symbol" w:cs="Times New Roman"/>
    </w:rPr>
  </w:style>
  <w:style w:type="character" w:customStyle="1" w:styleId="WW8Num13z2">
    <w:name w:val="WW8Num13z2"/>
    <w:rsid w:val="00974EA5"/>
    <w:rPr>
      <w:rFonts w:ascii="Wingdings" w:eastAsia="Times New Roman" w:hAnsi="Wingdings" w:cs="Times New Roman"/>
    </w:rPr>
  </w:style>
  <w:style w:type="character" w:customStyle="1" w:styleId="WW8Num13z4">
    <w:name w:val="WW8Num13z4"/>
    <w:rsid w:val="00974EA5"/>
    <w:rPr>
      <w:rFonts w:ascii="Courier New" w:eastAsia="Times New Roman" w:hAnsi="Courier New" w:cs="Times New Roman"/>
    </w:rPr>
  </w:style>
  <w:style w:type="character" w:customStyle="1" w:styleId="WW8Num14z0">
    <w:name w:val="WW8Num14z0"/>
    <w:rsid w:val="00974EA5"/>
    <w:rPr>
      <w:rFonts w:ascii="Wingdings" w:eastAsia="Times New Roman" w:hAnsi="Wingdings" w:cs="Times New Roman"/>
    </w:rPr>
  </w:style>
  <w:style w:type="character" w:customStyle="1" w:styleId="WW8Num14z1">
    <w:name w:val="WW8Num14z1"/>
    <w:rsid w:val="00974EA5"/>
    <w:rPr>
      <w:rFonts w:ascii="Courier New" w:eastAsia="Times New Roman" w:hAnsi="Courier New" w:cs="Courier New"/>
    </w:rPr>
  </w:style>
  <w:style w:type="character" w:customStyle="1" w:styleId="WW8Num14z3">
    <w:name w:val="WW8Num14z3"/>
    <w:rsid w:val="00974EA5"/>
    <w:rPr>
      <w:rFonts w:ascii="Symbol" w:eastAsia="Times New Roman" w:hAnsi="Symbol" w:cs="Times New Roman"/>
    </w:rPr>
  </w:style>
  <w:style w:type="character" w:customStyle="1" w:styleId="WW8Num15z0">
    <w:name w:val="WW8Num15z0"/>
    <w:rsid w:val="00974EA5"/>
    <w:rPr>
      <w:rFonts w:ascii="Symbol" w:eastAsia="Times New Roman" w:hAnsi="Symbol" w:cs="Times New Roman"/>
    </w:rPr>
  </w:style>
  <w:style w:type="character" w:customStyle="1" w:styleId="WW8Num15z2">
    <w:name w:val="WW8Num15z2"/>
    <w:rsid w:val="00974EA5"/>
    <w:rPr>
      <w:rFonts w:ascii="Wingdings" w:eastAsia="Times New Roman" w:hAnsi="Wingdings" w:cs="Times New Roman"/>
    </w:rPr>
  </w:style>
  <w:style w:type="character" w:customStyle="1" w:styleId="WW8Num15z4">
    <w:name w:val="WW8Num15z4"/>
    <w:rsid w:val="00974EA5"/>
    <w:rPr>
      <w:rFonts w:ascii="Courier New" w:eastAsia="Times New Roman" w:hAnsi="Courier New" w:cs="Times New Roman"/>
    </w:rPr>
  </w:style>
  <w:style w:type="character" w:customStyle="1" w:styleId="WW8Num16z0">
    <w:name w:val="WW8Num16z0"/>
    <w:rsid w:val="00974EA5"/>
    <w:rPr>
      <w:rFonts w:ascii="Wingdings" w:eastAsia="Times New Roman" w:hAnsi="Wingdings" w:cs="Times New Roman"/>
    </w:rPr>
  </w:style>
  <w:style w:type="character" w:customStyle="1" w:styleId="WW8Num16z1">
    <w:name w:val="WW8Num16z1"/>
    <w:rsid w:val="00974EA5"/>
    <w:rPr>
      <w:rFonts w:ascii="Courier New" w:eastAsia="Times New Roman" w:hAnsi="Courier New" w:cs="Courier New"/>
    </w:rPr>
  </w:style>
  <w:style w:type="character" w:customStyle="1" w:styleId="WW8Num16z3">
    <w:name w:val="WW8Num16z3"/>
    <w:rsid w:val="00974EA5"/>
    <w:rPr>
      <w:rFonts w:ascii="Symbol" w:eastAsia="Times New Roman" w:hAnsi="Symbol" w:cs="Times New Roman"/>
    </w:rPr>
  </w:style>
  <w:style w:type="character" w:customStyle="1" w:styleId="WW8Num17z0">
    <w:name w:val="WW8Num17z0"/>
    <w:rsid w:val="00974EA5"/>
    <w:rPr>
      <w:rFonts w:ascii="Wingdings" w:eastAsia="Times New Roman" w:hAnsi="Wingdings" w:cs="Times New Roman"/>
    </w:rPr>
  </w:style>
  <w:style w:type="character" w:customStyle="1" w:styleId="WW8Num18z0">
    <w:name w:val="WW8Num18z0"/>
    <w:rsid w:val="00974EA5"/>
    <w:rPr>
      <w:rFonts w:ascii="Symbol" w:eastAsia="Times New Roman" w:hAnsi="Symbol" w:cs="Times New Roman"/>
    </w:rPr>
  </w:style>
  <w:style w:type="character" w:customStyle="1" w:styleId="WW8Num18z1">
    <w:name w:val="WW8Num18z1"/>
    <w:rsid w:val="00974EA5"/>
    <w:rPr>
      <w:rFonts w:ascii="Courier New" w:eastAsia="Times New Roman" w:hAnsi="Courier New" w:cs="Courier New"/>
    </w:rPr>
  </w:style>
  <w:style w:type="character" w:customStyle="1" w:styleId="WW8Num18z2">
    <w:name w:val="WW8Num18z2"/>
    <w:rsid w:val="00974EA5"/>
    <w:rPr>
      <w:rFonts w:ascii="Wingdings" w:eastAsia="Times New Roman" w:hAnsi="Wingdings" w:cs="Times New Roman"/>
    </w:rPr>
  </w:style>
  <w:style w:type="character" w:customStyle="1" w:styleId="WW8Num19z0">
    <w:name w:val="WW8Num19z0"/>
    <w:rsid w:val="00974EA5"/>
    <w:rPr>
      <w:rFonts w:ascii="Wingdings" w:eastAsia="Times New Roman" w:hAnsi="Wingdings" w:cs="Times New Roman"/>
    </w:rPr>
  </w:style>
  <w:style w:type="character" w:customStyle="1" w:styleId="WW8Num19z1">
    <w:name w:val="WW8Num19z1"/>
    <w:rsid w:val="00974EA5"/>
    <w:rPr>
      <w:rFonts w:ascii="Courier New" w:eastAsia="Times New Roman" w:hAnsi="Courier New" w:cs="Courier New"/>
    </w:rPr>
  </w:style>
  <w:style w:type="character" w:customStyle="1" w:styleId="WW8Num19z3">
    <w:name w:val="WW8Num19z3"/>
    <w:rsid w:val="00974EA5"/>
    <w:rPr>
      <w:rFonts w:ascii="Symbol" w:eastAsia="Times New Roman" w:hAnsi="Symbol" w:cs="Times New Roman"/>
    </w:rPr>
  </w:style>
  <w:style w:type="character" w:customStyle="1" w:styleId="WW8Num20z0">
    <w:name w:val="WW8Num20z0"/>
    <w:rsid w:val="00974EA5"/>
    <w:rPr>
      <w:rFonts w:ascii="Symbol" w:eastAsia="Times New Roman" w:hAnsi="Symbol" w:cs="Times New Roman"/>
    </w:rPr>
  </w:style>
  <w:style w:type="character" w:customStyle="1" w:styleId="WW8Num20z2">
    <w:name w:val="WW8Num20z2"/>
    <w:rsid w:val="00974EA5"/>
    <w:rPr>
      <w:rFonts w:ascii="Wingdings" w:eastAsia="Times New Roman" w:hAnsi="Wingdings" w:cs="Times New Roman"/>
    </w:rPr>
  </w:style>
  <w:style w:type="character" w:customStyle="1" w:styleId="WW8Num20z4">
    <w:name w:val="WW8Num20z4"/>
    <w:rsid w:val="00974EA5"/>
    <w:rPr>
      <w:rFonts w:ascii="Courier New" w:eastAsia="Times New Roman" w:hAnsi="Courier New" w:cs="Times New Roman"/>
    </w:rPr>
  </w:style>
  <w:style w:type="character" w:customStyle="1" w:styleId="WW8Num21z0">
    <w:name w:val="WW8Num21z0"/>
    <w:rsid w:val="00974EA5"/>
    <w:rPr>
      <w:rFonts w:ascii="Symbol" w:eastAsia="Times New Roman" w:hAnsi="Symbol" w:cs="Times New Roman"/>
    </w:rPr>
  </w:style>
  <w:style w:type="character" w:customStyle="1" w:styleId="WW8Num21z1">
    <w:name w:val="WW8Num21z1"/>
    <w:rsid w:val="00974EA5"/>
    <w:rPr>
      <w:rFonts w:ascii="Courier New" w:eastAsia="Times New Roman" w:hAnsi="Courier New" w:cs="Courier New"/>
    </w:rPr>
  </w:style>
  <w:style w:type="character" w:customStyle="1" w:styleId="WW8Num21z2">
    <w:name w:val="WW8Num21z2"/>
    <w:rsid w:val="00974EA5"/>
    <w:rPr>
      <w:rFonts w:ascii="Wingdings" w:eastAsia="Times New Roman" w:hAnsi="Wingdings" w:cs="Times New Roman"/>
    </w:rPr>
  </w:style>
  <w:style w:type="character" w:customStyle="1" w:styleId="HeaderChar">
    <w:name w:val="Header Char"/>
    <w:rsid w:val="00974EA5"/>
    <w:rPr>
      <w:rFonts w:ascii="Times New Roman" w:eastAsia="Times New Roman" w:hAnsi="Times New Roman" w:cs="Times New Roman"/>
    </w:rPr>
  </w:style>
  <w:style w:type="character" w:customStyle="1" w:styleId="FooterChar">
    <w:name w:val="Footer Char"/>
    <w:rsid w:val="00974EA5"/>
    <w:rPr>
      <w:rFonts w:ascii="Times New Roman" w:eastAsia="Times New Roman" w:hAnsi="Times New Roman" w:cs="Times New Roman"/>
    </w:rPr>
  </w:style>
  <w:style w:type="character" w:customStyle="1" w:styleId="BalloonTextChar">
    <w:name w:val="Balloon Text Char"/>
    <w:rsid w:val="00974EA5"/>
    <w:rPr>
      <w:rFonts w:ascii="Tahoma" w:eastAsia="Times New Roman" w:hAnsi="Tahoma" w:cs="Tahoma"/>
      <w:sz w:val="16"/>
      <w:szCs w:val="16"/>
    </w:rPr>
  </w:style>
  <w:style w:type="character" w:customStyle="1" w:styleId="BodyTextIndent21">
    <w:name w:val="Body Text Indent 21"/>
    <w:rsid w:val="00974EA5"/>
    <w:rPr>
      <w:rFonts w:ascii="Times New Roman" w:eastAsia="Times New Roman" w:hAnsi="Times New Roman" w:cs="Times New Roman"/>
      <w:color w:val="0000FF"/>
      <w:u w:val="single"/>
    </w:rPr>
  </w:style>
  <w:style w:type="character" w:customStyle="1" w:styleId="BodyTextChar">
    <w:name w:val="Body Text Char"/>
    <w:rsid w:val="00974EA5"/>
    <w:rPr>
      <w:rFonts w:ascii="Arial" w:eastAsia="Times New Roman" w:hAnsi="Arial" w:cs="Times New Roman"/>
      <w:sz w:val="24"/>
      <w:szCs w:val="20"/>
    </w:rPr>
  </w:style>
  <w:style w:type="paragraph" w:customStyle="1" w:styleId="Heading">
    <w:name w:val="Heading"/>
    <w:basedOn w:val="Normal"/>
    <w:next w:val="Hyperlink1"/>
    <w:rsid w:val="00974EA5"/>
    <w:pPr>
      <w:spacing w:before="240" w:after="120"/>
    </w:pPr>
    <w:rPr>
      <w:rFonts w:ascii="Arial" w:eastAsia="Lucida Sans Unicode" w:hAnsi="Arial" w:cs="Tahoma"/>
      <w:sz w:val="28"/>
      <w:szCs w:val="28"/>
    </w:rPr>
  </w:style>
  <w:style w:type="paragraph" w:customStyle="1" w:styleId="Hyperlink1">
    <w:name w:val="Hyperlink1"/>
    <w:basedOn w:val="Normal"/>
    <w:rsid w:val="00974EA5"/>
    <w:rPr>
      <w:rFonts w:ascii="Arial" w:hAnsi="Arial" w:cs="Times New Roman"/>
      <w:sz w:val="24"/>
    </w:rPr>
  </w:style>
  <w:style w:type="paragraph" w:customStyle="1" w:styleId="FollowedHyperlink1">
    <w:name w:val="FollowedHyperlink1"/>
    <w:basedOn w:val="Hyperlink1"/>
    <w:rsid w:val="00974EA5"/>
    <w:rPr>
      <w:rFonts w:ascii="Times New Roman" w:hAnsi="Times New Roman" w:cs="Tahoma"/>
    </w:rPr>
  </w:style>
  <w:style w:type="paragraph" w:customStyle="1" w:styleId="Strong1">
    <w:name w:val="Strong1"/>
    <w:basedOn w:val="Normal"/>
    <w:qFormat/>
    <w:rsid w:val="00974EA5"/>
    <w:pPr>
      <w:spacing w:before="120" w:after="120"/>
    </w:pPr>
    <w:rPr>
      <w:rFonts w:cs="Tahoma"/>
      <w:i/>
      <w:iCs/>
      <w:sz w:val="24"/>
      <w:szCs w:val="24"/>
    </w:rPr>
  </w:style>
  <w:style w:type="paragraph" w:customStyle="1" w:styleId="Index">
    <w:name w:val="Index"/>
    <w:basedOn w:val="Normal"/>
    <w:rsid w:val="00974EA5"/>
    <w:rPr>
      <w:rFonts w:cs="Tahoma"/>
    </w:rPr>
  </w:style>
  <w:style w:type="paragraph" w:styleId="DocumentMap">
    <w:name w:val="Document Map"/>
    <w:basedOn w:val="Normal"/>
    <w:qFormat/>
    <w:rsid w:val="00974EA5"/>
    <w:pPr>
      <w:ind w:left="720"/>
    </w:pPr>
    <w:rPr>
      <w:rFonts w:cs="Times New Roman"/>
    </w:rPr>
  </w:style>
  <w:style w:type="paragraph" w:styleId="PlainText">
    <w:name w:val="Plain Text"/>
    <w:basedOn w:val="Normal"/>
    <w:rsid w:val="00974EA5"/>
    <w:rPr>
      <w:rFonts w:cs="Times New Roman"/>
    </w:rPr>
  </w:style>
  <w:style w:type="paragraph" w:styleId="E-mailSignature">
    <w:name w:val="E-mail Signature"/>
    <w:basedOn w:val="Normal"/>
    <w:rsid w:val="00974EA5"/>
    <w:rPr>
      <w:rFonts w:cs="Times New Roman"/>
    </w:rPr>
  </w:style>
  <w:style w:type="paragraph" w:styleId="z-TopofForm">
    <w:name w:val="HTML Top of Form"/>
    <w:basedOn w:val="Normal"/>
    <w:rsid w:val="00974EA5"/>
    <w:rPr>
      <w:rFonts w:ascii="Tahoma" w:hAnsi="Tahoma" w:cs="Tahoma"/>
      <w:sz w:val="16"/>
      <w:szCs w:val="16"/>
    </w:rPr>
  </w:style>
  <w:style w:type="paragraph" w:customStyle="1" w:styleId="SectionTitle">
    <w:name w:val="Section Title"/>
    <w:basedOn w:val="Normal"/>
    <w:next w:val="Normal"/>
    <w:rsid w:val="00974EA5"/>
    <w:pPr>
      <w:ind w:left="-86"/>
    </w:pPr>
    <w:rPr>
      <w:rFonts w:ascii="Verdana" w:hAnsi="Verdana" w:cs="Times New Roman"/>
      <w:b/>
      <w:bCs/>
      <w:caps/>
      <w:color w:val="000000"/>
      <w:spacing w:val="-10"/>
      <w:u w:val="single"/>
    </w:rPr>
  </w:style>
  <w:style w:type="table" w:styleId="TableGrid">
    <w:name w:val="Table Grid"/>
    <w:basedOn w:val="TableNormal"/>
    <w:uiPriority w:val="59"/>
    <w:rsid w:val="002E14D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styleId="BalloonText">
    <w:name w:val="Balloon Text"/>
    <w:basedOn w:val="Normal"/>
    <w:link w:val="BalloonTextChar1"/>
    <w:uiPriority w:val="99"/>
    <w:semiHidden/>
    <w:unhideWhenUsed/>
    <w:rsid w:val="00C663D2"/>
    <w:rPr>
      <w:rFonts w:ascii="Tahoma" w:hAnsi="Tahoma" w:cs="Tahoma"/>
      <w:sz w:val="16"/>
      <w:szCs w:val="16"/>
    </w:rPr>
  </w:style>
  <w:style w:type="character" w:customStyle="1" w:styleId="BalloonTextChar1">
    <w:name w:val="Balloon Text Char1"/>
    <w:basedOn w:val="DefaultParagraphFont"/>
    <w:link w:val="BalloonText"/>
    <w:uiPriority w:val="99"/>
    <w:semiHidden/>
    <w:rsid w:val="00C663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092092">
      <w:bodyDiv w:val="1"/>
      <w:marLeft w:val="0"/>
      <w:marRight w:val="0"/>
      <w:marTop w:val="0"/>
      <w:marBottom w:val="0"/>
      <w:divBdr>
        <w:top w:val="none" w:sz="0" w:space="0" w:color="auto"/>
        <w:left w:val="none" w:sz="0" w:space="0" w:color="auto"/>
        <w:bottom w:val="none" w:sz="0" w:space="0" w:color="auto"/>
        <w:right w:val="none" w:sz="0" w:space="0" w:color="auto"/>
      </w:divBdr>
      <w:divsChild>
        <w:div w:id="1602059005">
          <w:marLeft w:val="0"/>
          <w:marRight w:val="0"/>
          <w:marTop w:val="0"/>
          <w:marBottom w:val="0"/>
          <w:divBdr>
            <w:top w:val="none" w:sz="0" w:space="0" w:color="auto"/>
            <w:left w:val="none" w:sz="0" w:space="0" w:color="auto"/>
            <w:bottom w:val="none" w:sz="0" w:space="0" w:color="auto"/>
            <w:right w:val="none" w:sz="0" w:space="0" w:color="auto"/>
          </w:divBdr>
        </w:div>
        <w:div w:id="1598830380">
          <w:marLeft w:val="0"/>
          <w:marRight w:val="0"/>
          <w:marTop w:val="0"/>
          <w:marBottom w:val="0"/>
          <w:divBdr>
            <w:top w:val="none" w:sz="0" w:space="0" w:color="auto"/>
            <w:left w:val="none" w:sz="0" w:space="0" w:color="auto"/>
            <w:bottom w:val="none" w:sz="0" w:space="0" w:color="auto"/>
            <w:right w:val="none" w:sz="0" w:space="0" w:color="auto"/>
          </w:divBdr>
        </w:div>
        <w:div w:id="406542311">
          <w:marLeft w:val="0"/>
          <w:marRight w:val="0"/>
          <w:marTop w:val="0"/>
          <w:marBottom w:val="0"/>
          <w:divBdr>
            <w:top w:val="none" w:sz="0" w:space="0" w:color="auto"/>
            <w:left w:val="none" w:sz="0" w:space="0" w:color="auto"/>
            <w:bottom w:val="none" w:sz="0" w:space="0" w:color="auto"/>
            <w:right w:val="none" w:sz="0" w:space="0" w:color="auto"/>
          </w:divBdr>
        </w:div>
        <w:div w:id="1215889692">
          <w:marLeft w:val="0"/>
          <w:marRight w:val="0"/>
          <w:marTop w:val="0"/>
          <w:marBottom w:val="0"/>
          <w:divBdr>
            <w:top w:val="none" w:sz="0" w:space="0" w:color="auto"/>
            <w:left w:val="none" w:sz="0" w:space="0" w:color="auto"/>
            <w:bottom w:val="none" w:sz="0" w:space="0" w:color="auto"/>
            <w:right w:val="none" w:sz="0" w:space="0" w:color="auto"/>
          </w:divBdr>
        </w:div>
        <w:div w:id="275793276">
          <w:marLeft w:val="0"/>
          <w:marRight w:val="0"/>
          <w:marTop w:val="0"/>
          <w:marBottom w:val="0"/>
          <w:divBdr>
            <w:top w:val="none" w:sz="0" w:space="0" w:color="auto"/>
            <w:left w:val="none" w:sz="0" w:space="0" w:color="auto"/>
            <w:bottom w:val="none" w:sz="0" w:space="0" w:color="auto"/>
            <w:right w:val="none" w:sz="0" w:space="0" w:color="auto"/>
          </w:divBdr>
        </w:div>
        <w:div w:id="1243029894">
          <w:marLeft w:val="0"/>
          <w:marRight w:val="0"/>
          <w:marTop w:val="0"/>
          <w:marBottom w:val="0"/>
          <w:divBdr>
            <w:top w:val="none" w:sz="0" w:space="0" w:color="auto"/>
            <w:left w:val="none" w:sz="0" w:space="0" w:color="auto"/>
            <w:bottom w:val="none" w:sz="0" w:space="0" w:color="auto"/>
            <w:right w:val="none" w:sz="0" w:space="0" w:color="auto"/>
          </w:divBdr>
        </w:div>
        <w:div w:id="302663661">
          <w:marLeft w:val="0"/>
          <w:marRight w:val="0"/>
          <w:marTop w:val="0"/>
          <w:marBottom w:val="0"/>
          <w:divBdr>
            <w:top w:val="none" w:sz="0" w:space="0" w:color="auto"/>
            <w:left w:val="none" w:sz="0" w:space="0" w:color="auto"/>
            <w:bottom w:val="none" w:sz="0" w:space="0" w:color="auto"/>
            <w:right w:val="none" w:sz="0" w:space="0" w:color="auto"/>
          </w:divBdr>
        </w:div>
        <w:div w:id="2104716663">
          <w:marLeft w:val="0"/>
          <w:marRight w:val="0"/>
          <w:marTop w:val="0"/>
          <w:marBottom w:val="0"/>
          <w:divBdr>
            <w:top w:val="none" w:sz="0" w:space="0" w:color="auto"/>
            <w:left w:val="none" w:sz="0" w:space="0" w:color="auto"/>
            <w:bottom w:val="none" w:sz="0" w:space="0" w:color="auto"/>
            <w:right w:val="none" w:sz="0" w:space="0" w:color="auto"/>
          </w:divBdr>
        </w:div>
        <w:div w:id="102186606">
          <w:marLeft w:val="0"/>
          <w:marRight w:val="0"/>
          <w:marTop w:val="0"/>
          <w:marBottom w:val="0"/>
          <w:divBdr>
            <w:top w:val="none" w:sz="0" w:space="0" w:color="auto"/>
            <w:left w:val="none" w:sz="0" w:space="0" w:color="auto"/>
            <w:bottom w:val="none" w:sz="0" w:space="0" w:color="auto"/>
            <w:right w:val="none" w:sz="0" w:space="0" w:color="auto"/>
          </w:divBdr>
        </w:div>
        <w:div w:id="239144836">
          <w:marLeft w:val="0"/>
          <w:marRight w:val="0"/>
          <w:marTop w:val="0"/>
          <w:marBottom w:val="0"/>
          <w:divBdr>
            <w:top w:val="none" w:sz="0" w:space="0" w:color="auto"/>
            <w:left w:val="none" w:sz="0" w:space="0" w:color="auto"/>
            <w:bottom w:val="none" w:sz="0" w:space="0" w:color="auto"/>
            <w:right w:val="none" w:sz="0" w:space="0" w:color="auto"/>
          </w:divBdr>
        </w:div>
        <w:div w:id="1488012381">
          <w:marLeft w:val="0"/>
          <w:marRight w:val="0"/>
          <w:marTop w:val="0"/>
          <w:marBottom w:val="0"/>
          <w:divBdr>
            <w:top w:val="none" w:sz="0" w:space="0" w:color="auto"/>
            <w:left w:val="none" w:sz="0" w:space="0" w:color="auto"/>
            <w:bottom w:val="none" w:sz="0" w:space="0" w:color="auto"/>
            <w:right w:val="none" w:sz="0" w:space="0" w:color="auto"/>
          </w:divBdr>
        </w:div>
        <w:div w:id="1097940129">
          <w:marLeft w:val="0"/>
          <w:marRight w:val="0"/>
          <w:marTop w:val="0"/>
          <w:marBottom w:val="0"/>
          <w:divBdr>
            <w:top w:val="none" w:sz="0" w:space="0" w:color="auto"/>
            <w:left w:val="none" w:sz="0" w:space="0" w:color="auto"/>
            <w:bottom w:val="none" w:sz="0" w:space="0" w:color="auto"/>
            <w:right w:val="none" w:sz="0" w:space="0" w:color="auto"/>
          </w:divBdr>
        </w:div>
      </w:divsChild>
    </w:div>
    <w:div w:id="548877032">
      <w:bodyDiv w:val="1"/>
      <w:marLeft w:val="0"/>
      <w:marRight w:val="0"/>
      <w:marTop w:val="0"/>
      <w:marBottom w:val="0"/>
      <w:divBdr>
        <w:top w:val="none" w:sz="0" w:space="0" w:color="auto"/>
        <w:left w:val="none" w:sz="0" w:space="0" w:color="auto"/>
        <w:bottom w:val="none" w:sz="0" w:space="0" w:color="auto"/>
        <w:right w:val="none" w:sz="0" w:space="0" w:color="auto"/>
      </w:divBdr>
      <w:divsChild>
        <w:div w:id="1980449544">
          <w:marLeft w:val="0"/>
          <w:marRight w:val="0"/>
          <w:marTop w:val="0"/>
          <w:marBottom w:val="0"/>
          <w:divBdr>
            <w:top w:val="none" w:sz="0" w:space="0" w:color="auto"/>
            <w:left w:val="none" w:sz="0" w:space="0" w:color="auto"/>
            <w:bottom w:val="none" w:sz="0" w:space="0" w:color="auto"/>
            <w:right w:val="none" w:sz="0" w:space="0" w:color="auto"/>
          </w:divBdr>
        </w:div>
        <w:div w:id="714813176">
          <w:marLeft w:val="0"/>
          <w:marRight w:val="0"/>
          <w:marTop w:val="0"/>
          <w:marBottom w:val="0"/>
          <w:divBdr>
            <w:top w:val="none" w:sz="0" w:space="0" w:color="auto"/>
            <w:left w:val="none" w:sz="0" w:space="0" w:color="auto"/>
            <w:bottom w:val="none" w:sz="0" w:space="0" w:color="auto"/>
            <w:right w:val="none" w:sz="0" w:space="0" w:color="auto"/>
          </w:divBdr>
        </w:div>
        <w:div w:id="1912427642">
          <w:marLeft w:val="0"/>
          <w:marRight w:val="0"/>
          <w:marTop w:val="0"/>
          <w:marBottom w:val="0"/>
          <w:divBdr>
            <w:top w:val="none" w:sz="0" w:space="0" w:color="auto"/>
            <w:left w:val="none" w:sz="0" w:space="0" w:color="auto"/>
            <w:bottom w:val="none" w:sz="0" w:space="0" w:color="auto"/>
            <w:right w:val="none" w:sz="0" w:space="0" w:color="auto"/>
          </w:divBdr>
        </w:div>
        <w:div w:id="1800686711">
          <w:marLeft w:val="0"/>
          <w:marRight w:val="0"/>
          <w:marTop w:val="0"/>
          <w:marBottom w:val="0"/>
          <w:divBdr>
            <w:top w:val="none" w:sz="0" w:space="0" w:color="auto"/>
            <w:left w:val="none" w:sz="0" w:space="0" w:color="auto"/>
            <w:bottom w:val="none" w:sz="0" w:space="0" w:color="auto"/>
            <w:right w:val="none" w:sz="0" w:space="0" w:color="auto"/>
          </w:divBdr>
        </w:div>
        <w:div w:id="196236350">
          <w:marLeft w:val="0"/>
          <w:marRight w:val="0"/>
          <w:marTop w:val="0"/>
          <w:marBottom w:val="0"/>
          <w:divBdr>
            <w:top w:val="none" w:sz="0" w:space="0" w:color="auto"/>
            <w:left w:val="none" w:sz="0" w:space="0" w:color="auto"/>
            <w:bottom w:val="none" w:sz="0" w:space="0" w:color="auto"/>
            <w:right w:val="none" w:sz="0" w:space="0" w:color="auto"/>
          </w:divBdr>
        </w:div>
        <w:div w:id="1709140035">
          <w:marLeft w:val="0"/>
          <w:marRight w:val="0"/>
          <w:marTop w:val="0"/>
          <w:marBottom w:val="0"/>
          <w:divBdr>
            <w:top w:val="none" w:sz="0" w:space="0" w:color="auto"/>
            <w:left w:val="none" w:sz="0" w:space="0" w:color="auto"/>
            <w:bottom w:val="none" w:sz="0" w:space="0" w:color="auto"/>
            <w:right w:val="none" w:sz="0" w:space="0" w:color="auto"/>
          </w:divBdr>
        </w:div>
        <w:div w:id="2088068407">
          <w:marLeft w:val="0"/>
          <w:marRight w:val="0"/>
          <w:marTop w:val="0"/>
          <w:marBottom w:val="0"/>
          <w:divBdr>
            <w:top w:val="none" w:sz="0" w:space="0" w:color="auto"/>
            <w:left w:val="none" w:sz="0" w:space="0" w:color="auto"/>
            <w:bottom w:val="none" w:sz="0" w:space="0" w:color="auto"/>
            <w:right w:val="none" w:sz="0" w:space="0" w:color="auto"/>
          </w:divBdr>
        </w:div>
        <w:div w:id="512380561">
          <w:marLeft w:val="0"/>
          <w:marRight w:val="0"/>
          <w:marTop w:val="0"/>
          <w:marBottom w:val="0"/>
          <w:divBdr>
            <w:top w:val="none" w:sz="0" w:space="0" w:color="auto"/>
            <w:left w:val="none" w:sz="0" w:space="0" w:color="auto"/>
            <w:bottom w:val="none" w:sz="0" w:space="0" w:color="auto"/>
            <w:right w:val="none" w:sz="0" w:space="0" w:color="auto"/>
          </w:divBdr>
        </w:div>
        <w:div w:id="556941076">
          <w:marLeft w:val="0"/>
          <w:marRight w:val="0"/>
          <w:marTop w:val="0"/>
          <w:marBottom w:val="0"/>
          <w:divBdr>
            <w:top w:val="none" w:sz="0" w:space="0" w:color="auto"/>
            <w:left w:val="none" w:sz="0" w:space="0" w:color="auto"/>
            <w:bottom w:val="none" w:sz="0" w:space="0" w:color="auto"/>
            <w:right w:val="none" w:sz="0" w:space="0" w:color="auto"/>
          </w:divBdr>
        </w:div>
        <w:div w:id="1978684361">
          <w:marLeft w:val="0"/>
          <w:marRight w:val="0"/>
          <w:marTop w:val="0"/>
          <w:marBottom w:val="0"/>
          <w:divBdr>
            <w:top w:val="none" w:sz="0" w:space="0" w:color="auto"/>
            <w:left w:val="none" w:sz="0" w:space="0" w:color="auto"/>
            <w:bottom w:val="none" w:sz="0" w:space="0" w:color="auto"/>
            <w:right w:val="none" w:sz="0" w:space="0" w:color="auto"/>
          </w:divBdr>
        </w:div>
        <w:div w:id="2023625615">
          <w:marLeft w:val="0"/>
          <w:marRight w:val="0"/>
          <w:marTop w:val="0"/>
          <w:marBottom w:val="0"/>
          <w:divBdr>
            <w:top w:val="none" w:sz="0" w:space="0" w:color="auto"/>
            <w:left w:val="none" w:sz="0" w:space="0" w:color="auto"/>
            <w:bottom w:val="none" w:sz="0" w:space="0" w:color="auto"/>
            <w:right w:val="none" w:sz="0" w:space="0" w:color="auto"/>
          </w:divBdr>
        </w:div>
        <w:div w:id="1887791856">
          <w:marLeft w:val="0"/>
          <w:marRight w:val="0"/>
          <w:marTop w:val="0"/>
          <w:marBottom w:val="0"/>
          <w:divBdr>
            <w:top w:val="none" w:sz="0" w:space="0" w:color="auto"/>
            <w:left w:val="none" w:sz="0" w:space="0" w:color="auto"/>
            <w:bottom w:val="none" w:sz="0" w:space="0" w:color="auto"/>
            <w:right w:val="none" w:sz="0" w:space="0" w:color="auto"/>
          </w:divBdr>
        </w:div>
      </w:divsChild>
    </w:div>
    <w:div w:id="1442535214">
      <w:bodyDiv w:val="1"/>
      <w:marLeft w:val="0"/>
      <w:marRight w:val="0"/>
      <w:marTop w:val="0"/>
      <w:marBottom w:val="0"/>
      <w:divBdr>
        <w:top w:val="none" w:sz="0" w:space="0" w:color="auto"/>
        <w:left w:val="none" w:sz="0" w:space="0" w:color="auto"/>
        <w:bottom w:val="none" w:sz="0" w:space="0" w:color="auto"/>
        <w:right w:val="none" w:sz="0" w:space="0" w:color="auto"/>
      </w:divBdr>
      <w:divsChild>
        <w:div w:id="161241704">
          <w:marLeft w:val="0"/>
          <w:marRight w:val="0"/>
          <w:marTop w:val="0"/>
          <w:marBottom w:val="0"/>
          <w:divBdr>
            <w:top w:val="none" w:sz="0" w:space="0" w:color="auto"/>
            <w:left w:val="none" w:sz="0" w:space="0" w:color="auto"/>
            <w:bottom w:val="none" w:sz="0" w:space="0" w:color="auto"/>
            <w:right w:val="none" w:sz="0" w:space="0" w:color="auto"/>
          </w:divBdr>
        </w:div>
        <w:div w:id="1571304607">
          <w:marLeft w:val="0"/>
          <w:marRight w:val="0"/>
          <w:marTop w:val="0"/>
          <w:marBottom w:val="0"/>
          <w:divBdr>
            <w:top w:val="none" w:sz="0" w:space="0" w:color="auto"/>
            <w:left w:val="none" w:sz="0" w:space="0" w:color="auto"/>
            <w:bottom w:val="none" w:sz="0" w:space="0" w:color="auto"/>
            <w:right w:val="none" w:sz="0" w:space="0" w:color="auto"/>
          </w:divBdr>
        </w:div>
      </w:divsChild>
    </w:div>
    <w:div w:id="160395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F2A4A-00E2-4779-830E-49D7A87D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Amity</dc:creator>
  <cp:lastModifiedBy>user</cp:lastModifiedBy>
  <cp:revision>2</cp:revision>
  <cp:lastPrinted>2015-08-21T08:31:00Z</cp:lastPrinted>
  <dcterms:created xsi:type="dcterms:W3CDTF">2019-12-27T11:33:00Z</dcterms:created>
  <dcterms:modified xsi:type="dcterms:W3CDTF">2019-12-27T11:33:00Z</dcterms:modified>
</cp:coreProperties>
</file>